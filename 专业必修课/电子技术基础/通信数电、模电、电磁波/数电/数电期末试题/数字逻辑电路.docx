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AB" w:rsidRPr="006B7A7E" w:rsidRDefault="00EE1EAB" w:rsidP="00EE1EAB">
      <w:pPr>
        <w:rPr>
          <w:rFonts w:hint="eastAsia"/>
          <w:sz w:val="24"/>
          <w:u w:val="single"/>
        </w:rPr>
      </w:pPr>
      <w:r w:rsidRPr="00440E58">
        <w:rPr>
          <w:rFonts w:hint="eastAsia"/>
          <w:sz w:val="28"/>
          <w:szCs w:val="28"/>
        </w:rPr>
        <w:t>学习中心</w:t>
      </w:r>
      <w:r w:rsidR="00B26943" w:rsidRPr="00EF7E8C">
        <w:rPr>
          <w:rFonts w:ascii="宋体" w:hAnsi="宋体" w:hint="eastAsia"/>
          <w:sz w:val="28"/>
          <w:szCs w:val="28"/>
        </w:rPr>
        <w:t>/</w:t>
      </w:r>
      <w:r w:rsidR="00B26943" w:rsidRPr="00EF7E8C">
        <w:rPr>
          <w:rFonts w:hint="eastAsia"/>
          <w:sz w:val="28"/>
          <w:szCs w:val="28"/>
        </w:rPr>
        <w:t>函授站</w:t>
      </w:r>
      <w:r w:rsidRPr="006B7A7E">
        <w:rPr>
          <w:rFonts w:hint="eastAsia"/>
          <w:sz w:val="24"/>
        </w:rPr>
        <w:t>_</w:t>
      </w:r>
      <w:r w:rsidRPr="006B7A7E">
        <w:rPr>
          <w:rFonts w:hint="eastAsia"/>
          <w:sz w:val="24"/>
          <w:u w:val="single"/>
        </w:rPr>
        <w:t xml:space="preserve">       </w:t>
      </w:r>
      <w:r w:rsidR="003C061B">
        <w:rPr>
          <w:rFonts w:hint="eastAsia"/>
          <w:sz w:val="24"/>
          <w:u w:val="single"/>
        </w:rPr>
        <w:t xml:space="preserve">                     </w:t>
      </w:r>
      <w:r w:rsidRPr="006B7A7E">
        <w:rPr>
          <w:rFonts w:hint="eastAsia"/>
          <w:sz w:val="24"/>
          <w:u w:val="single"/>
        </w:rPr>
        <w:t xml:space="preserve">  </w:t>
      </w:r>
      <w:r w:rsidR="005C37D7">
        <w:rPr>
          <w:rFonts w:hint="eastAsia"/>
          <w:sz w:val="24"/>
          <w:u w:val="single"/>
        </w:rPr>
        <w:t xml:space="preserve"> </w:t>
      </w:r>
      <w:r w:rsidRPr="006B7A7E">
        <w:rPr>
          <w:rFonts w:hint="eastAsia"/>
          <w:sz w:val="24"/>
          <w:u w:val="single"/>
        </w:rPr>
        <w:t xml:space="preserve">                   </w:t>
      </w:r>
    </w:p>
    <w:p w:rsidR="00EE1EAB" w:rsidRDefault="00EE1EAB" w:rsidP="00EE1EAB">
      <w:pPr>
        <w:rPr>
          <w:rFonts w:hint="eastAsia"/>
          <w:sz w:val="24"/>
        </w:rPr>
      </w:pPr>
    </w:p>
    <w:p w:rsidR="00EE1EAB" w:rsidRDefault="00EE1EAB" w:rsidP="00EE1EAB">
      <w:r w:rsidRPr="00440E58">
        <w:rPr>
          <w:rFonts w:hint="eastAsia"/>
          <w:sz w:val="28"/>
          <w:szCs w:val="28"/>
        </w:rPr>
        <w:t>姓</w:t>
      </w:r>
      <w:r w:rsidRPr="00440E58">
        <w:rPr>
          <w:rFonts w:hint="eastAsia"/>
          <w:sz w:val="28"/>
          <w:szCs w:val="28"/>
        </w:rPr>
        <w:t xml:space="preserve"> </w:t>
      </w:r>
      <w:r w:rsidRPr="00440E58">
        <w:rPr>
          <w:rFonts w:hint="eastAsia"/>
          <w:sz w:val="28"/>
          <w:szCs w:val="28"/>
        </w:rPr>
        <w:t>名</w:t>
      </w:r>
      <w:r w:rsidRPr="006B7A7E">
        <w:rPr>
          <w:rFonts w:hint="eastAsia"/>
          <w:sz w:val="24"/>
          <w:u w:val="single"/>
        </w:rPr>
        <w:t xml:space="preserve"> </w:t>
      </w:r>
      <w:r w:rsidR="003C061B">
        <w:rPr>
          <w:rFonts w:hint="eastAsia"/>
          <w:sz w:val="24"/>
          <w:u w:val="single"/>
        </w:rPr>
        <w:t xml:space="preserve">                        </w:t>
      </w:r>
      <w:r w:rsidRPr="006B7A7E">
        <w:rPr>
          <w:rFonts w:hint="eastAsia"/>
          <w:sz w:val="24"/>
          <w:u w:val="single"/>
        </w:rPr>
        <w:t xml:space="preserve">  </w:t>
      </w:r>
      <w:r w:rsidRPr="006B7A7E">
        <w:rPr>
          <w:rFonts w:hint="eastAsia"/>
          <w:sz w:val="24"/>
        </w:rPr>
        <w:t xml:space="preserve">    </w:t>
      </w:r>
      <w:r w:rsidRPr="00440E58">
        <w:rPr>
          <w:rFonts w:hint="eastAsia"/>
          <w:sz w:val="28"/>
          <w:szCs w:val="28"/>
        </w:rPr>
        <w:t>学</w:t>
      </w:r>
      <w:r w:rsidRPr="00440E58">
        <w:rPr>
          <w:rFonts w:hint="eastAsia"/>
          <w:sz w:val="28"/>
          <w:szCs w:val="28"/>
        </w:rPr>
        <w:t xml:space="preserve"> </w:t>
      </w:r>
      <w:r w:rsidRPr="00440E58">
        <w:rPr>
          <w:rFonts w:hint="eastAsia"/>
          <w:sz w:val="28"/>
          <w:szCs w:val="28"/>
        </w:rPr>
        <w:t>号</w:t>
      </w:r>
      <w:r w:rsidRPr="006B7A7E">
        <w:rPr>
          <w:rFonts w:hint="eastAsia"/>
          <w:sz w:val="24"/>
          <w:u w:val="single"/>
        </w:rPr>
        <w:t xml:space="preserve">   </w:t>
      </w:r>
      <w:r w:rsidR="003C061B">
        <w:rPr>
          <w:rFonts w:hint="eastAsia"/>
          <w:sz w:val="24"/>
          <w:u w:val="single"/>
        </w:rPr>
        <w:t xml:space="preserve">              </w:t>
      </w:r>
      <w:r w:rsidRPr="006B7A7E">
        <w:rPr>
          <w:rFonts w:hint="eastAsia"/>
          <w:sz w:val="24"/>
          <w:u w:val="single"/>
        </w:rPr>
        <w:t xml:space="preserve">         </w:t>
      </w:r>
    </w:p>
    <w:p w:rsidR="00EE1EAB" w:rsidRDefault="00EE1EAB" w:rsidP="00EE1EAB">
      <w:pPr>
        <w:jc w:val="center"/>
        <w:rPr>
          <w:rFonts w:hint="eastAsia"/>
          <w:sz w:val="10"/>
        </w:rPr>
      </w:pPr>
    </w:p>
    <w:p w:rsidR="00EE1EAB" w:rsidRPr="00440E58" w:rsidRDefault="00EE1EAB" w:rsidP="001A4325">
      <w:pPr>
        <w:spacing w:line="480" w:lineRule="exact"/>
        <w:jc w:val="center"/>
        <w:rPr>
          <w:rFonts w:hint="eastAsia"/>
          <w:sz w:val="44"/>
          <w:szCs w:val="44"/>
        </w:rPr>
      </w:pPr>
      <w:r w:rsidRPr="00440E58">
        <w:rPr>
          <w:rFonts w:hint="eastAsia"/>
          <w:b/>
          <w:bCs/>
          <w:sz w:val="44"/>
          <w:szCs w:val="44"/>
        </w:rPr>
        <w:t>西安电子科技大学网络</w:t>
      </w:r>
      <w:r w:rsidR="004C1E38">
        <w:rPr>
          <w:rFonts w:hint="eastAsia"/>
          <w:b/>
          <w:bCs/>
          <w:sz w:val="44"/>
          <w:szCs w:val="44"/>
        </w:rPr>
        <w:t>与继续</w:t>
      </w:r>
      <w:r w:rsidRPr="00440E58">
        <w:rPr>
          <w:rFonts w:hint="eastAsia"/>
          <w:b/>
          <w:bCs/>
          <w:sz w:val="44"/>
          <w:szCs w:val="44"/>
        </w:rPr>
        <w:t>教育</w:t>
      </w:r>
      <w:r w:rsidR="004C1E38">
        <w:rPr>
          <w:rFonts w:hint="eastAsia"/>
          <w:b/>
          <w:bCs/>
          <w:sz w:val="44"/>
          <w:szCs w:val="44"/>
        </w:rPr>
        <w:t>学院</w:t>
      </w:r>
    </w:p>
    <w:p w:rsidR="00EE1EAB" w:rsidRPr="00440E58" w:rsidRDefault="00EE1EAB" w:rsidP="001A4325">
      <w:pPr>
        <w:spacing w:line="480" w:lineRule="exact"/>
        <w:jc w:val="center"/>
        <w:rPr>
          <w:rFonts w:hint="eastAsia"/>
          <w:b/>
          <w:sz w:val="32"/>
          <w:szCs w:val="32"/>
        </w:rPr>
      </w:pPr>
      <w:r w:rsidRPr="00440E58">
        <w:rPr>
          <w:rFonts w:hint="eastAsia"/>
          <w:b/>
          <w:sz w:val="32"/>
          <w:szCs w:val="32"/>
        </w:rPr>
        <w:t>201</w:t>
      </w:r>
      <w:r w:rsidR="00C82098">
        <w:rPr>
          <w:rFonts w:hint="eastAsia"/>
          <w:b/>
          <w:sz w:val="32"/>
          <w:szCs w:val="32"/>
        </w:rPr>
        <w:t>6</w:t>
      </w:r>
      <w:r w:rsidRPr="00440E58">
        <w:rPr>
          <w:rFonts w:hint="eastAsia"/>
          <w:b/>
          <w:sz w:val="32"/>
          <w:szCs w:val="32"/>
        </w:rPr>
        <w:t>学年</w:t>
      </w:r>
      <w:r w:rsidR="009B679E">
        <w:rPr>
          <w:rFonts w:hint="eastAsia"/>
          <w:b/>
          <w:sz w:val="32"/>
          <w:szCs w:val="32"/>
        </w:rPr>
        <w:t>上</w:t>
      </w:r>
      <w:r w:rsidRPr="00440E58">
        <w:rPr>
          <w:rFonts w:hint="eastAsia"/>
          <w:b/>
          <w:sz w:val="32"/>
          <w:szCs w:val="32"/>
        </w:rPr>
        <w:t>学期</w:t>
      </w:r>
    </w:p>
    <w:p w:rsidR="00EE1EAB" w:rsidRPr="00440E58" w:rsidRDefault="00EE1EAB" w:rsidP="001A4325">
      <w:pPr>
        <w:spacing w:line="480" w:lineRule="exact"/>
        <w:jc w:val="center"/>
        <w:rPr>
          <w:rFonts w:hint="eastAsia"/>
          <w:b/>
          <w:bCs/>
          <w:sz w:val="36"/>
          <w:szCs w:val="36"/>
        </w:rPr>
      </w:pPr>
      <w:r w:rsidRPr="00440E58">
        <w:rPr>
          <w:rFonts w:hint="eastAsia"/>
          <w:b/>
          <w:bCs/>
          <w:sz w:val="36"/>
          <w:szCs w:val="36"/>
        </w:rPr>
        <w:t>《</w:t>
      </w:r>
      <w:r w:rsidR="00B3700A">
        <w:rPr>
          <w:rFonts w:hint="eastAsia"/>
          <w:b/>
          <w:bCs/>
          <w:sz w:val="36"/>
          <w:szCs w:val="36"/>
        </w:rPr>
        <w:t>数字逻辑电路</w:t>
      </w:r>
      <w:r w:rsidRPr="00440E58">
        <w:rPr>
          <w:rFonts w:hint="eastAsia"/>
          <w:b/>
          <w:bCs/>
          <w:sz w:val="36"/>
          <w:szCs w:val="36"/>
        </w:rPr>
        <w:t>》期末考试试题</w:t>
      </w:r>
    </w:p>
    <w:p w:rsidR="00EE1EAB" w:rsidRPr="00440E58" w:rsidRDefault="00EE1EAB" w:rsidP="001A4325">
      <w:pPr>
        <w:spacing w:line="480" w:lineRule="exact"/>
        <w:jc w:val="center"/>
        <w:rPr>
          <w:rFonts w:hint="eastAsia"/>
          <w:b/>
          <w:bCs/>
          <w:sz w:val="32"/>
          <w:szCs w:val="32"/>
        </w:rPr>
      </w:pPr>
      <w:r w:rsidRPr="00440E58">
        <w:rPr>
          <w:rFonts w:hint="eastAsia"/>
          <w:b/>
          <w:bCs/>
          <w:sz w:val="32"/>
          <w:szCs w:val="32"/>
        </w:rPr>
        <w:t>（综合大作业）</w:t>
      </w:r>
    </w:p>
    <w:tbl>
      <w:tblPr>
        <w:tblW w:w="0" w:type="auto"/>
        <w:jc w:val="center"/>
        <w:tblInd w:w="-1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96"/>
        <w:gridCol w:w="1396"/>
        <w:gridCol w:w="1397"/>
        <w:gridCol w:w="1396"/>
        <w:gridCol w:w="1396"/>
        <w:gridCol w:w="1397"/>
      </w:tblGrid>
      <w:tr w:rsidR="00B3700A" w:rsidRPr="0024482D" w:rsidTr="00B3700A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1396" w:type="dxa"/>
            <w:vAlign w:val="center"/>
          </w:tcPr>
          <w:p w:rsidR="00B3700A" w:rsidRPr="00440E58" w:rsidRDefault="00B3700A" w:rsidP="00D56F45">
            <w:pPr>
              <w:jc w:val="center"/>
              <w:rPr>
                <w:rFonts w:hint="eastAsia"/>
                <w:b/>
                <w:sz w:val="24"/>
              </w:rPr>
            </w:pPr>
            <w:r w:rsidRPr="00440E58"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1396" w:type="dxa"/>
            <w:vAlign w:val="center"/>
          </w:tcPr>
          <w:p w:rsidR="00B3700A" w:rsidRPr="00440E58" w:rsidRDefault="00B3700A" w:rsidP="00D56F45">
            <w:pPr>
              <w:jc w:val="center"/>
              <w:rPr>
                <w:rFonts w:hint="eastAsia"/>
                <w:b/>
                <w:sz w:val="24"/>
              </w:rPr>
            </w:pPr>
            <w:r w:rsidRPr="00440E58"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1397" w:type="dxa"/>
            <w:vAlign w:val="center"/>
          </w:tcPr>
          <w:p w:rsidR="00B3700A" w:rsidRPr="00440E58" w:rsidRDefault="00B3700A" w:rsidP="00D56F45">
            <w:pPr>
              <w:jc w:val="center"/>
              <w:rPr>
                <w:rFonts w:hint="eastAsia"/>
                <w:b/>
                <w:sz w:val="24"/>
              </w:rPr>
            </w:pPr>
            <w:r w:rsidRPr="00440E58"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1396" w:type="dxa"/>
            <w:vAlign w:val="center"/>
          </w:tcPr>
          <w:p w:rsidR="00B3700A" w:rsidRPr="00440E58" w:rsidRDefault="00B3700A" w:rsidP="00D56F4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1396" w:type="dxa"/>
            <w:vAlign w:val="center"/>
          </w:tcPr>
          <w:p w:rsidR="00B3700A" w:rsidRPr="00440E58" w:rsidRDefault="00B3700A" w:rsidP="00B3700A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1397" w:type="dxa"/>
            <w:vAlign w:val="center"/>
          </w:tcPr>
          <w:p w:rsidR="00B3700A" w:rsidRPr="00440E58" w:rsidRDefault="00B3700A" w:rsidP="00D56F45">
            <w:pPr>
              <w:jc w:val="center"/>
              <w:rPr>
                <w:rFonts w:hint="eastAsia"/>
                <w:b/>
                <w:sz w:val="24"/>
              </w:rPr>
            </w:pPr>
            <w:r w:rsidRPr="00440E58">
              <w:rPr>
                <w:rFonts w:hint="eastAsia"/>
                <w:b/>
                <w:sz w:val="24"/>
              </w:rPr>
              <w:t>总分</w:t>
            </w:r>
          </w:p>
        </w:tc>
      </w:tr>
      <w:tr w:rsidR="00B3700A" w:rsidRPr="0024482D" w:rsidTr="00B3700A">
        <w:tblPrEx>
          <w:tblCellMar>
            <w:top w:w="0" w:type="dxa"/>
            <w:bottom w:w="0" w:type="dxa"/>
          </w:tblCellMar>
        </w:tblPrEx>
        <w:trPr>
          <w:cantSplit/>
          <w:trHeight w:val="555"/>
          <w:jc w:val="center"/>
        </w:trPr>
        <w:tc>
          <w:tcPr>
            <w:tcW w:w="1396" w:type="dxa"/>
            <w:vAlign w:val="center"/>
          </w:tcPr>
          <w:p w:rsidR="00B3700A" w:rsidRPr="00440E58" w:rsidRDefault="00B3700A" w:rsidP="00D56F45">
            <w:pPr>
              <w:jc w:val="center"/>
              <w:rPr>
                <w:rFonts w:hint="eastAsia"/>
                <w:b/>
                <w:sz w:val="24"/>
              </w:rPr>
            </w:pPr>
            <w:r w:rsidRPr="00440E58">
              <w:rPr>
                <w:rFonts w:hint="eastAsia"/>
                <w:b/>
                <w:sz w:val="24"/>
              </w:rPr>
              <w:t>题分</w:t>
            </w:r>
          </w:p>
        </w:tc>
        <w:tc>
          <w:tcPr>
            <w:tcW w:w="1396" w:type="dxa"/>
            <w:vAlign w:val="center"/>
          </w:tcPr>
          <w:p w:rsidR="00B3700A" w:rsidRPr="00440E58" w:rsidRDefault="00B3700A" w:rsidP="00D56F4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</w:t>
            </w:r>
          </w:p>
        </w:tc>
        <w:tc>
          <w:tcPr>
            <w:tcW w:w="1397" w:type="dxa"/>
            <w:vAlign w:val="center"/>
          </w:tcPr>
          <w:p w:rsidR="00B3700A" w:rsidRPr="00440E58" w:rsidRDefault="00B3700A" w:rsidP="00D56F4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1396" w:type="dxa"/>
            <w:vAlign w:val="center"/>
          </w:tcPr>
          <w:p w:rsidR="00B3700A" w:rsidRDefault="00B3700A" w:rsidP="00D56F4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</w:t>
            </w:r>
          </w:p>
        </w:tc>
        <w:tc>
          <w:tcPr>
            <w:tcW w:w="1396" w:type="dxa"/>
            <w:vAlign w:val="center"/>
          </w:tcPr>
          <w:p w:rsidR="00B3700A" w:rsidRPr="00440E58" w:rsidRDefault="00B3700A" w:rsidP="00D56F4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  <w:tc>
          <w:tcPr>
            <w:tcW w:w="1397" w:type="dxa"/>
            <w:vMerge w:val="restart"/>
            <w:vAlign w:val="center"/>
          </w:tcPr>
          <w:p w:rsidR="00B3700A" w:rsidRPr="00440E58" w:rsidRDefault="00B3700A" w:rsidP="00D56F45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B3700A" w:rsidRPr="0024482D" w:rsidTr="00B3700A">
        <w:tblPrEx>
          <w:tblCellMar>
            <w:top w:w="0" w:type="dxa"/>
            <w:bottom w:w="0" w:type="dxa"/>
          </w:tblCellMar>
        </w:tblPrEx>
        <w:trPr>
          <w:cantSplit/>
          <w:trHeight w:val="555"/>
          <w:jc w:val="center"/>
        </w:trPr>
        <w:tc>
          <w:tcPr>
            <w:tcW w:w="1396" w:type="dxa"/>
            <w:vAlign w:val="center"/>
          </w:tcPr>
          <w:p w:rsidR="00B3700A" w:rsidRPr="00440E58" w:rsidRDefault="00B3700A" w:rsidP="00D56F45">
            <w:pPr>
              <w:jc w:val="center"/>
              <w:rPr>
                <w:rFonts w:hint="eastAsia"/>
                <w:b/>
                <w:sz w:val="24"/>
              </w:rPr>
            </w:pPr>
            <w:r w:rsidRPr="00440E58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396" w:type="dxa"/>
            <w:vAlign w:val="center"/>
          </w:tcPr>
          <w:p w:rsidR="00B3700A" w:rsidRPr="0024482D" w:rsidRDefault="00B3700A" w:rsidP="00D56F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97" w:type="dxa"/>
            <w:vAlign w:val="center"/>
          </w:tcPr>
          <w:p w:rsidR="00B3700A" w:rsidRPr="0024482D" w:rsidRDefault="00B3700A" w:rsidP="00D56F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96" w:type="dxa"/>
            <w:vAlign w:val="center"/>
          </w:tcPr>
          <w:p w:rsidR="00B3700A" w:rsidRPr="0024482D" w:rsidRDefault="00B3700A" w:rsidP="00D56F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96" w:type="dxa"/>
            <w:vAlign w:val="center"/>
          </w:tcPr>
          <w:p w:rsidR="00B3700A" w:rsidRPr="0024482D" w:rsidRDefault="00B3700A" w:rsidP="00D56F4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97" w:type="dxa"/>
            <w:vMerge/>
          </w:tcPr>
          <w:p w:rsidR="00B3700A" w:rsidRPr="0024482D" w:rsidRDefault="00B3700A" w:rsidP="00D56F45">
            <w:pPr>
              <w:rPr>
                <w:rFonts w:hint="eastAsia"/>
                <w:b/>
              </w:rPr>
            </w:pPr>
          </w:p>
        </w:tc>
      </w:tr>
    </w:tbl>
    <w:p w:rsidR="00EE1EAB" w:rsidRDefault="00EE1EAB" w:rsidP="00EE1EAB">
      <w:pPr>
        <w:rPr>
          <w:b/>
        </w:rPr>
      </w:pPr>
    </w:p>
    <w:p w:rsidR="00EE1EAB" w:rsidRDefault="00EE1EAB" w:rsidP="001A4325">
      <w:pPr>
        <w:spacing w:line="280" w:lineRule="exact"/>
        <w:ind w:firstLineChars="196" w:firstLine="413"/>
        <w:rPr>
          <w:b/>
        </w:rPr>
      </w:pPr>
      <w:r>
        <w:rPr>
          <w:rFonts w:hint="eastAsia"/>
          <w:b/>
        </w:rPr>
        <w:t>考试说明：</w:t>
      </w:r>
    </w:p>
    <w:p w:rsidR="00EE1EAB" w:rsidRDefault="00EE1EAB" w:rsidP="001A4325">
      <w:pPr>
        <w:spacing w:line="280" w:lineRule="exact"/>
        <w:ind w:firstLineChars="407" w:firstLine="855"/>
      </w:pPr>
      <w:r>
        <w:t>1</w:t>
      </w:r>
      <w:r>
        <w:rPr>
          <w:rFonts w:hint="eastAsia"/>
        </w:rPr>
        <w:t>、大作业于</w:t>
      </w:r>
      <w:r>
        <w:t>201</w:t>
      </w:r>
      <w:r w:rsidR="00C82098">
        <w:rPr>
          <w:rFonts w:hint="eastAsia"/>
        </w:rPr>
        <w:t>6</w:t>
      </w:r>
      <w:r>
        <w:rPr>
          <w:rFonts w:hint="eastAsia"/>
        </w:rPr>
        <w:t>年</w:t>
      </w:r>
      <w:r w:rsidR="00026927">
        <w:rPr>
          <w:rFonts w:hint="eastAsia"/>
        </w:rPr>
        <w:t>4</w:t>
      </w:r>
      <w:r>
        <w:rPr>
          <w:rFonts w:hint="eastAsia"/>
        </w:rPr>
        <w:t>月</w:t>
      </w:r>
      <w:r w:rsidR="00C82098">
        <w:rPr>
          <w:rFonts w:hint="eastAsia"/>
        </w:rPr>
        <w:t>15</w:t>
      </w:r>
      <w:r>
        <w:rPr>
          <w:rFonts w:hint="eastAsia"/>
        </w:rPr>
        <w:t>日下发，</w:t>
      </w:r>
      <w:r>
        <w:t>201</w:t>
      </w:r>
      <w:r w:rsidR="00E4698B">
        <w:rPr>
          <w:rFonts w:hint="eastAsia"/>
        </w:rPr>
        <w:t>6</w:t>
      </w:r>
      <w:r>
        <w:rPr>
          <w:rFonts w:hint="eastAsia"/>
        </w:rPr>
        <w:t>年</w:t>
      </w:r>
      <w:r w:rsidR="00026927">
        <w:rPr>
          <w:rFonts w:hint="eastAsia"/>
        </w:rPr>
        <w:t>5</w:t>
      </w:r>
      <w:r>
        <w:rPr>
          <w:rFonts w:hint="eastAsia"/>
        </w:rPr>
        <w:t>月</w:t>
      </w:r>
      <w:r w:rsidR="00C82098">
        <w:rPr>
          <w:rFonts w:hint="eastAsia"/>
        </w:rPr>
        <w:t>7</w:t>
      </w:r>
      <w:r>
        <w:rPr>
          <w:rFonts w:hint="eastAsia"/>
        </w:rPr>
        <w:t>日交回；</w:t>
      </w:r>
    </w:p>
    <w:p w:rsidR="00EE1EAB" w:rsidRDefault="00EE1EAB" w:rsidP="001A4325">
      <w:pPr>
        <w:spacing w:line="280" w:lineRule="exact"/>
        <w:ind w:firstLineChars="407" w:firstLine="855"/>
      </w:pPr>
      <w:r>
        <w:t>2</w:t>
      </w:r>
      <w:r>
        <w:rPr>
          <w:rFonts w:hint="eastAsia"/>
        </w:rPr>
        <w:t>、考试必须独立完成，如发现抄袭、雷同均按零分计；</w:t>
      </w:r>
    </w:p>
    <w:p w:rsidR="00EE1EAB" w:rsidRDefault="00EE1EAB" w:rsidP="001A4325">
      <w:pPr>
        <w:spacing w:line="280" w:lineRule="exact"/>
        <w:ind w:firstLineChars="407" w:firstLine="855"/>
        <w:rPr>
          <w:rFonts w:hint="eastAsia"/>
        </w:rPr>
      </w:pPr>
      <w:r>
        <w:t>3</w:t>
      </w:r>
      <w:r>
        <w:rPr>
          <w:rFonts w:hint="eastAsia"/>
        </w:rPr>
        <w:t>、答案须手写完成，要求字迹工整、卷面干净。</w:t>
      </w:r>
    </w:p>
    <w:p w:rsidR="00B3700A" w:rsidRDefault="00B3700A" w:rsidP="001A4325">
      <w:pPr>
        <w:spacing w:line="280" w:lineRule="exact"/>
        <w:ind w:firstLineChars="407" w:firstLine="855"/>
        <w:rPr>
          <w:rFonts w:hint="eastAsia"/>
        </w:rPr>
      </w:pPr>
    </w:p>
    <w:p w:rsidR="00AC154C" w:rsidRPr="001A4325" w:rsidRDefault="00AC154C" w:rsidP="001A4325">
      <w:pPr>
        <w:ind w:firstLineChars="200" w:firstLine="422"/>
        <w:rPr>
          <w:rFonts w:hint="eastAsia"/>
          <w:szCs w:val="21"/>
        </w:rPr>
      </w:pPr>
      <w:r w:rsidRPr="001A4325">
        <w:rPr>
          <w:rFonts w:hint="eastAsia"/>
          <w:b/>
          <w:szCs w:val="21"/>
        </w:rPr>
        <w:t>一、单项选择题</w:t>
      </w:r>
      <w:r w:rsidRPr="001A4325">
        <w:rPr>
          <w:rFonts w:hint="eastAsia"/>
          <w:szCs w:val="21"/>
        </w:rPr>
        <w:t>（每小题</w:t>
      </w:r>
      <w:r w:rsidRPr="001A4325">
        <w:rPr>
          <w:szCs w:val="21"/>
        </w:rPr>
        <w:t>2</w:t>
      </w:r>
      <w:r w:rsidRPr="001A4325">
        <w:rPr>
          <w:rFonts w:hint="eastAsia"/>
          <w:szCs w:val="21"/>
        </w:rPr>
        <w:t>分，共</w:t>
      </w:r>
      <w:r w:rsidRPr="001A4325">
        <w:rPr>
          <w:szCs w:val="21"/>
        </w:rPr>
        <w:t>30</w:t>
      </w:r>
      <w:r w:rsidRPr="001A4325">
        <w:rPr>
          <w:rFonts w:hint="eastAsia"/>
          <w:szCs w:val="21"/>
        </w:rPr>
        <w:t>分）</w:t>
      </w:r>
    </w:p>
    <w:p w:rsidR="00AC154C" w:rsidRPr="001A4325" w:rsidRDefault="00AC154C" w:rsidP="001A4325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1</w:t>
      </w:r>
      <w:r w:rsidR="00B625B8" w:rsidRPr="001A4325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下列数中最大的数是</w:t>
      </w:r>
      <w:r w:rsidR="00B625B8" w:rsidRPr="001A4325">
        <w:rPr>
          <w:rFonts w:hint="eastAsia"/>
          <w:szCs w:val="21"/>
        </w:rPr>
        <w:t>（　　）。</w:t>
      </w:r>
    </w:p>
    <w:p w:rsidR="00AC154C" w:rsidRPr="001A4325" w:rsidRDefault="00AC154C" w:rsidP="001A4325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A</w:t>
      </w:r>
      <w:r w:rsidR="00B625B8" w:rsidRPr="001A4325">
        <w:rPr>
          <w:rFonts w:hint="eastAsia"/>
          <w:szCs w:val="21"/>
        </w:rPr>
        <w:t>．</w:t>
      </w:r>
      <w:r w:rsidRPr="001A4325">
        <w:rPr>
          <w:szCs w:val="21"/>
        </w:rPr>
        <w:t>(1.1)</w:t>
      </w:r>
      <w:r w:rsidRPr="001A4325">
        <w:rPr>
          <w:szCs w:val="21"/>
          <w:vertAlign w:val="subscript"/>
        </w:rPr>
        <w:t>8</w:t>
      </w:r>
      <w:r w:rsidR="00B625B8" w:rsidRPr="001A4325">
        <w:rPr>
          <w:rFonts w:hint="eastAsia"/>
          <w:szCs w:val="21"/>
        </w:rPr>
        <w:t xml:space="preserve">　　</w:t>
      </w:r>
      <w:r w:rsidRPr="001A4325">
        <w:rPr>
          <w:szCs w:val="21"/>
        </w:rPr>
        <w:t>B</w:t>
      </w:r>
      <w:r w:rsidR="00B625B8" w:rsidRPr="001A4325">
        <w:rPr>
          <w:rFonts w:hint="eastAsia"/>
          <w:szCs w:val="21"/>
        </w:rPr>
        <w:t>．</w:t>
      </w:r>
      <w:r w:rsidRPr="001A4325">
        <w:rPr>
          <w:szCs w:val="21"/>
        </w:rPr>
        <w:t>(1.1)</w:t>
      </w:r>
      <w:r w:rsidRPr="001A4325">
        <w:rPr>
          <w:szCs w:val="21"/>
          <w:vertAlign w:val="subscript"/>
        </w:rPr>
        <w:t>16</w:t>
      </w:r>
      <w:r w:rsidR="00B625B8" w:rsidRPr="001A4325">
        <w:rPr>
          <w:rFonts w:hint="eastAsia"/>
          <w:szCs w:val="21"/>
        </w:rPr>
        <w:t xml:space="preserve">　　</w:t>
      </w:r>
      <w:r w:rsidRPr="001A4325">
        <w:rPr>
          <w:szCs w:val="21"/>
        </w:rPr>
        <w:t>C</w:t>
      </w:r>
      <w:r w:rsidR="00B625B8" w:rsidRPr="001A4325">
        <w:rPr>
          <w:rFonts w:hint="eastAsia"/>
          <w:szCs w:val="21"/>
        </w:rPr>
        <w:t>．</w:t>
      </w:r>
      <w:r w:rsidRPr="001A4325">
        <w:rPr>
          <w:szCs w:val="21"/>
        </w:rPr>
        <w:t>(1.1)</w:t>
      </w:r>
      <w:r w:rsidRPr="001A4325">
        <w:rPr>
          <w:szCs w:val="21"/>
          <w:vertAlign w:val="subscript"/>
        </w:rPr>
        <w:t>10</w:t>
      </w:r>
      <w:r w:rsidR="00B625B8" w:rsidRPr="001A4325">
        <w:rPr>
          <w:rFonts w:hint="eastAsia"/>
          <w:szCs w:val="21"/>
        </w:rPr>
        <w:t xml:space="preserve">　　</w:t>
      </w:r>
      <w:r w:rsidRPr="001A4325">
        <w:rPr>
          <w:szCs w:val="21"/>
        </w:rPr>
        <w:t>D</w:t>
      </w:r>
      <w:r w:rsidR="00B625B8" w:rsidRPr="001A4325">
        <w:rPr>
          <w:rFonts w:hint="eastAsia"/>
          <w:szCs w:val="21"/>
        </w:rPr>
        <w:t>．</w:t>
      </w:r>
      <w:r w:rsidRPr="001A4325">
        <w:rPr>
          <w:szCs w:val="21"/>
        </w:rPr>
        <w:t>(1.1)</w:t>
      </w:r>
      <w:r w:rsidRPr="001A4325">
        <w:rPr>
          <w:szCs w:val="21"/>
          <w:vertAlign w:val="subscript"/>
        </w:rPr>
        <w:t>2</w:t>
      </w:r>
    </w:p>
    <w:p w:rsidR="00AC154C" w:rsidRPr="001A4325" w:rsidRDefault="00AC154C" w:rsidP="001A4325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2</w:t>
      </w:r>
      <w:r w:rsidR="00B625B8" w:rsidRPr="001A4325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八进制数</w:t>
      </w:r>
      <w:r w:rsidRPr="001A4325">
        <w:rPr>
          <w:szCs w:val="21"/>
        </w:rPr>
        <w:t>(76)</w:t>
      </w:r>
      <w:r w:rsidRPr="001A4325">
        <w:rPr>
          <w:szCs w:val="21"/>
          <w:vertAlign w:val="subscript"/>
        </w:rPr>
        <w:t>8</w:t>
      </w:r>
      <w:r w:rsidRPr="001A4325">
        <w:rPr>
          <w:rFonts w:hint="eastAsia"/>
          <w:szCs w:val="21"/>
        </w:rPr>
        <w:t>所对应的</w:t>
      </w:r>
      <w:r w:rsidRPr="001A4325">
        <w:rPr>
          <w:szCs w:val="21"/>
        </w:rPr>
        <w:t>8421BCD</w:t>
      </w:r>
      <w:r w:rsidRPr="001A4325">
        <w:rPr>
          <w:rFonts w:hint="eastAsia"/>
          <w:szCs w:val="21"/>
        </w:rPr>
        <w:t>码是</w:t>
      </w:r>
      <w:r w:rsidR="00B625B8" w:rsidRPr="001A4325">
        <w:rPr>
          <w:rFonts w:hint="eastAsia"/>
          <w:szCs w:val="21"/>
        </w:rPr>
        <w:t>（　　）。</w:t>
      </w:r>
    </w:p>
    <w:p w:rsidR="00AC154C" w:rsidRPr="001A4325" w:rsidRDefault="00AC154C" w:rsidP="001A4325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A</w:t>
      </w:r>
      <w:r w:rsidR="00B625B8" w:rsidRPr="001A4325">
        <w:rPr>
          <w:rFonts w:hint="eastAsia"/>
          <w:szCs w:val="21"/>
        </w:rPr>
        <w:t>．</w:t>
      </w:r>
      <w:r w:rsidRPr="001A4325">
        <w:rPr>
          <w:szCs w:val="21"/>
        </w:rPr>
        <w:t>(10010010)</w:t>
      </w:r>
      <w:r w:rsidRPr="001A4325">
        <w:rPr>
          <w:szCs w:val="21"/>
          <w:vertAlign w:val="subscript"/>
        </w:rPr>
        <w:t>8421BCD</w:t>
      </w:r>
      <w:r w:rsidR="00B625B8" w:rsidRPr="001A4325">
        <w:rPr>
          <w:rFonts w:hint="eastAsia"/>
          <w:szCs w:val="21"/>
        </w:rPr>
        <w:t xml:space="preserve">　</w:t>
      </w:r>
      <w:r w:rsidRPr="001A4325">
        <w:rPr>
          <w:szCs w:val="21"/>
        </w:rPr>
        <w:t>B</w:t>
      </w:r>
      <w:r w:rsidR="00B625B8" w:rsidRPr="001A4325">
        <w:rPr>
          <w:rFonts w:hint="eastAsia"/>
          <w:szCs w:val="21"/>
        </w:rPr>
        <w:t>．</w:t>
      </w:r>
      <w:r w:rsidRPr="001A4325">
        <w:rPr>
          <w:szCs w:val="21"/>
        </w:rPr>
        <w:t>(01110110)</w:t>
      </w:r>
      <w:r w:rsidRPr="001A4325">
        <w:rPr>
          <w:szCs w:val="21"/>
          <w:vertAlign w:val="subscript"/>
        </w:rPr>
        <w:t>8421BCD</w:t>
      </w:r>
      <w:r w:rsidR="00B625B8" w:rsidRPr="001A4325">
        <w:rPr>
          <w:rFonts w:hint="eastAsia"/>
          <w:szCs w:val="21"/>
        </w:rPr>
        <w:t xml:space="preserve">　</w:t>
      </w:r>
      <w:r w:rsidRPr="001A4325">
        <w:rPr>
          <w:szCs w:val="21"/>
        </w:rPr>
        <w:t>C</w:t>
      </w:r>
      <w:r w:rsidR="00B625B8" w:rsidRPr="001A4325">
        <w:rPr>
          <w:rFonts w:hint="eastAsia"/>
          <w:szCs w:val="21"/>
        </w:rPr>
        <w:t>．</w:t>
      </w:r>
      <w:r w:rsidRPr="001A4325">
        <w:rPr>
          <w:szCs w:val="21"/>
        </w:rPr>
        <w:t>(01100010)</w:t>
      </w:r>
      <w:r w:rsidRPr="001A4325">
        <w:rPr>
          <w:szCs w:val="21"/>
          <w:vertAlign w:val="subscript"/>
        </w:rPr>
        <w:t>8421BCD</w:t>
      </w:r>
      <w:r w:rsidR="00B625B8" w:rsidRPr="001A4325">
        <w:rPr>
          <w:rFonts w:hint="eastAsia"/>
          <w:szCs w:val="21"/>
        </w:rPr>
        <w:t xml:space="preserve">　</w:t>
      </w:r>
      <w:r w:rsidRPr="001A4325">
        <w:rPr>
          <w:szCs w:val="21"/>
        </w:rPr>
        <w:t>D</w:t>
      </w:r>
      <w:r w:rsidR="00B625B8" w:rsidRPr="001A4325">
        <w:rPr>
          <w:rFonts w:hint="eastAsia"/>
          <w:szCs w:val="21"/>
        </w:rPr>
        <w:t>．</w:t>
      </w:r>
      <w:r w:rsidRPr="001A4325">
        <w:rPr>
          <w:szCs w:val="21"/>
        </w:rPr>
        <w:t>(10000100)</w:t>
      </w:r>
      <w:r w:rsidRPr="001A4325">
        <w:rPr>
          <w:szCs w:val="21"/>
          <w:vertAlign w:val="subscript"/>
        </w:rPr>
        <w:t>8421BCD</w:t>
      </w:r>
    </w:p>
    <w:p w:rsidR="00AC154C" w:rsidRPr="001A4325" w:rsidRDefault="00AC154C" w:rsidP="001A4325">
      <w:pPr>
        <w:ind w:firstLineChars="200" w:firstLine="420"/>
        <w:jc w:val="left"/>
        <w:rPr>
          <w:rFonts w:hint="eastAsia"/>
          <w:szCs w:val="21"/>
        </w:rPr>
      </w:pPr>
      <w:r w:rsidRPr="001A4325">
        <w:rPr>
          <w:szCs w:val="21"/>
        </w:rPr>
        <w:t>3</w:t>
      </w:r>
      <w:r w:rsidR="00B625B8" w:rsidRPr="001A4325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某逻辑电路输入</w:t>
      </w:r>
      <w:r w:rsidRPr="001A4325">
        <w:rPr>
          <w:szCs w:val="21"/>
        </w:rPr>
        <w:t>A</w:t>
      </w:r>
      <w:r w:rsidRPr="001A4325">
        <w:rPr>
          <w:rFonts w:hint="eastAsia"/>
          <w:szCs w:val="21"/>
        </w:rPr>
        <w:t>、</w:t>
      </w:r>
      <w:r w:rsidRPr="001A4325">
        <w:rPr>
          <w:szCs w:val="21"/>
        </w:rPr>
        <w:t>B</w:t>
      </w:r>
      <w:r w:rsidRPr="001A4325">
        <w:rPr>
          <w:rFonts w:hint="eastAsia"/>
          <w:szCs w:val="21"/>
        </w:rPr>
        <w:t>和输出</w:t>
      </w:r>
      <w:r w:rsidRPr="001A4325">
        <w:rPr>
          <w:szCs w:val="21"/>
        </w:rPr>
        <w:t>F</w:t>
      </w:r>
      <w:r w:rsidRPr="001A4325">
        <w:rPr>
          <w:rFonts w:hint="eastAsia"/>
          <w:szCs w:val="21"/>
        </w:rPr>
        <w:t>的波形如图</w:t>
      </w:r>
      <w:r w:rsidRPr="001A4325">
        <w:rPr>
          <w:szCs w:val="21"/>
        </w:rPr>
        <w:t>1.1</w:t>
      </w:r>
      <w:r w:rsidRPr="001A4325">
        <w:rPr>
          <w:rFonts w:hint="eastAsia"/>
          <w:szCs w:val="21"/>
        </w:rPr>
        <w:t>所示，由此判断该门电路完成的逻辑功能是</w:t>
      </w:r>
      <w:r w:rsidR="00B625B8" w:rsidRPr="001A4325">
        <w:rPr>
          <w:rFonts w:hint="eastAsia"/>
          <w:szCs w:val="21"/>
        </w:rPr>
        <w:t>（　　）。</w:t>
      </w:r>
    </w:p>
    <w:p w:rsidR="00B625B8" w:rsidRPr="001A4325" w:rsidRDefault="003449B3" w:rsidP="001A4325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781175" cy="1114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4C" w:rsidRPr="001A4325" w:rsidRDefault="00AC154C" w:rsidP="001A4325">
      <w:pPr>
        <w:ind w:firstLineChars="200" w:firstLine="420"/>
        <w:rPr>
          <w:szCs w:val="21"/>
        </w:rPr>
      </w:pPr>
      <w:r w:rsidRPr="001A4325">
        <w:rPr>
          <w:szCs w:val="21"/>
        </w:rPr>
        <w:t>A</w:t>
      </w:r>
      <w:r w:rsidR="00B625B8" w:rsidRPr="001A4325">
        <w:rPr>
          <w:rFonts w:hint="eastAsia"/>
          <w:szCs w:val="21"/>
        </w:rPr>
        <w:t>．</w:t>
      </w:r>
      <w:r w:rsidRPr="001A4325">
        <w:rPr>
          <w:rFonts w:hint="eastAsia"/>
          <w:szCs w:val="21"/>
        </w:rPr>
        <w:t>与非</w:t>
      </w:r>
      <w:r w:rsidR="00B625B8" w:rsidRPr="001A4325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B</w:t>
      </w:r>
      <w:r w:rsidR="00B625B8" w:rsidRPr="001A4325">
        <w:rPr>
          <w:rFonts w:hint="eastAsia"/>
          <w:szCs w:val="21"/>
        </w:rPr>
        <w:t>．</w:t>
      </w:r>
      <w:r w:rsidRPr="001A4325">
        <w:rPr>
          <w:rFonts w:hint="eastAsia"/>
          <w:szCs w:val="21"/>
        </w:rPr>
        <w:t>异或</w:t>
      </w:r>
      <w:r w:rsidR="00B625B8" w:rsidRPr="001A4325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C</w:t>
      </w:r>
      <w:r w:rsidR="00B625B8" w:rsidRPr="001A4325">
        <w:rPr>
          <w:rFonts w:hint="eastAsia"/>
          <w:szCs w:val="21"/>
        </w:rPr>
        <w:t>．</w:t>
      </w:r>
      <w:r w:rsidRPr="001A4325">
        <w:rPr>
          <w:rFonts w:hint="eastAsia"/>
          <w:szCs w:val="21"/>
        </w:rPr>
        <w:t>同或</w:t>
      </w:r>
      <w:r w:rsidR="00B625B8" w:rsidRPr="001A4325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D</w:t>
      </w:r>
      <w:r w:rsidR="00B625B8" w:rsidRPr="001A4325">
        <w:rPr>
          <w:rFonts w:hint="eastAsia"/>
          <w:szCs w:val="21"/>
        </w:rPr>
        <w:t>．</w:t>
      </w:r>
      <w:r w:rsidRPr="001A4325">
        <w:rPr>
          <w:rFonts w:hint="eastAsia"/>
          <w:szCs w:val="21"/>
        </w:rPr>
        <w:t>或非</w:t>
      </w:r>
    </w:p>
    <w:p w:rsidR="00AC154C" w:rsidRPr="001A4325" w:rsidRDefault="00AC154C" w:rsidP="001A4325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4</w:t>
      </w:r>
      <w:r w:rsidR="00B625B8" w:rsidRPr="001A4325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图</w:t>
      </w:r>
      <w:r w:rsidRPr="001A4325">
        <w:rPr>
          <w:szCs w:val="21"/>
        </w:rPr>
        <w:t>1.2</w:t>
      </w:r>
      <w:r w:rsidRPr="001A4325">
        <w:rPr>
          <w:rFonts w:hint="eastAsia"/>
          <w:szCs w:val="21"/>
        </w:rPr>
        <w:t>所示电路的输出函数</w:t>
      </w:r>
      <w:r w:rsidRPr="001A4325">
        <w:rPr>
          <w:szCs w:val="21"/>
        </w:rPr>
        <w:t>F</w:t>
      </w:r>
      <w:r w:rsidRPr="001A4325">
        <w:rPr>
          <w:rFonts w:hint="eastAsia"/>
          <w:szCs w:val="21"/>
        </w:rPr>
        <w:t>的表达式为</w:t>
      </w:r>
      <w:r w:rsidR="001A4325">
        <w:rPr>
          <w:rFonts w:hint="eastAsia"/>
          <w:szCs w:val="21"/>
        </w:rPr>
        <w:t>（　　）。</w:t>
      </w:r>
    </w:p>
    <w:p w:rsidR="001A4325" w:rsidRDefault="003449B3" w:rsidP="001A4325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1266825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4C" w:rsidRPr="001A4325" w:rsidRDefault="00AC154C" w:rsidP="001A4325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lastRenderedPageBreak/>
        <w:t>A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136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8.25pt;height:18.75pt;mso-position-horizontal-relative:page;mso-position-vertical-relative:page" o:ole="">
            <v:imagedata r:id="rId9" o:title=""/>
          </v:shape>
          <o:OLEObject Type="Embed" ProgID="Equation.3" ShapeID="_x0000_i1029" DrawAspect="Content" ObjectID="_1523268273" r:id="rId10"/>
        </w:object>
      </w:r>
      <w:r w:rsidR="001A4325">
        <w:rPr>
          <w:rFonts w:hint="eastAsia"/>
          <w:szCs w:val="21"/>
        </w:rPr>
        <w:t xml:space="preserve">　</w:t>
      </w:r>
      <w:r w:rsidRPr="001A4325">
        <w:rPr>
          <w:szCs w:val="21"/>
        </w:rPr>
        <w:t>B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1365" w:dyaOrig="375">
          <v:shape id="_x0000_i1030" type="#_x0000_t75" style="width:68.25pt;height:18.75pt;mso-position-horizontal-relative:page;mso-position-vertical-relative:page" o:ole="">
            <v:imagedata r:id="rId11" o:title=""/>
          </v:shape>
          <o:OLEObject Type="Embed" ProgID="Equation.3" ShapeID="_x0000_i1030" DrawAspect="Content" ObjectID="_1523268274" r:id="rId12"/>
        </w:object>
      </w:r>
      <w:r w:rsidR="001A4325">
        <w:rPr>
          <w:rFonts w:hint="eastAsia"/>
          <w:szCs w:val="21"/>
        </w:rPr>
        <w:t xml:space="preserve">　</w:t>
      </w:r>
      <w:r w:rsidRPr="001A4325">
        <w:rPr>
          <w:szCs w:val="21"/>
        </w:rPr>
        <w:t>C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1365" w:dyaOrig="345">
          <v:shape id="_x0000_i1031" type="#_x0000_t75" style="width:68.25pt;height:17.25pt;mso-position-horizontal-relative:page;mso-position-vertical-relative:page" o:ole="">
            <v:imagedata r:id="rId13" o:title=""/>
          </v:shape>
          <o:OLEObject Type="Embed" ProgID="Equation.3" ShapeID="_x0000_i1031" DrawAspect="Content" ObjectID="_1523268275" r:id="rId14"/>
        </w:object>
      </w:r>
      <w:r w:rsidR="001A4325">
        <w:rPr>
          <w:rFonts w:hint="eastAsia"/>
          <w:szCs w:val="21"/>
        </w:rPr>
        <w:t xml:space="preserve">　</w:t>
      </w:r>
      <w:r w:rsidRPr="001A4325">
        <w:rPr>
          <w:szCs w:val="21"/>
        </w:rPr>
        <w:t>D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1395" w:dyaOrig="375">
          <v:shape id="_x0000_i1032" type="#_x0000_t75" style="width:69.75pt;height:18.75pt;mso-position-horizontal-relative:page;mso-position-vertical-relative:page" o:ole="">
            <v:imagedata r:id="rId15" o:title=""/>
          </v:shape>
          <o:OLEObject Type="Embed" ProgID="Equation.3" ShapeID="_x0000_i1032" DrawAspect="Content" ObjectID="_1523268276" r:id="rId16"/>
        </w:object>
      </w:r>
    </w:p>
    <w:p w:rsidR="00AC154C" w:rsidRPr="001A4325" w:rsidRDefault="00AC154C" w:rsidP="001A4325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5</w:t>
      </w:r>
      <w:r w:rsidR="001A4325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某函数</w:t>
      </w:r>
      <w:r w:rsidRPr="001A4325">
        <w:rPr>
          <w:position w:val="-6"/>
          <w:szCs w:val="21"/>
        </w:rPr>
        <w:object w:dxaOrig="2085" w:dyaOrig="420">
          <v:shape id="_x0000_i1033" type="#_x0000_t75" style="width:104.25pt;height:21pt;mso-position-horizontal-relative:page;mso-position-vertical-relative:page" o:ole="">
            <v:imagedata r:id="rId17" o:title=""/>
          </v:shape>
          <o:OLEObject Type="Embed" ProgID="Equation.3" ShapeID="_x0000_i1033" DrawAspect="Content" ObjectID="_1523268277" r:id="rId18"/>
        </w:object>
      </w:r>
      <w:r w:rsidRPr="001A4325">
        <w:rPr>
          <w:rFonts w:hint="eastAsia"/>
          <w:szCs w:val="21"/>
        </w:rPr>
        <w:t>反函数为</w:t>
      </w:r>
      <w:r w:rsidR="001A4325">
        <w:rPr>
          <w:rFonts w:hint="eastAsia"/>
          <w:szCs w:val="21"/>
        </w:rPr>
        <w:t>（　　）。</w:t>
      </w:r>
    </w:p>
    <w:p w:rsidR="001A4325" w:rsidRDefault="00AC154C" w:rsidP="001A4325">
      <w:pPr>
        <w:ind w:firstLineChars="200" w:firstLine="420"/>
        <w:jc w:val="left"/>
        <w:rPr>
          <w:rFonts w:hint="eastAsia"/>
          <w:szCs w:val="21"/>
        </w:rPr>
      </w:pPr>
      <w:r w:rsidRPr="001A4325">
        <w:rPr>
          <w:szCs w:val="21"/>
        </w:rPr>
        <w:t>A</w:t>
      </w:r>
      <w:r w:rsidR="001A4325">
        <w:rPr>
          <w:rFonts w:hint="eastAsia"/>
          <w:szCs w:val="21"/>
        </w:rPr>
        <w:t>．</w:t>
      </w:r>
      <w:r w:rsidRPr="001A4325">
        <w:rPr>
          <w:position w:val="-10"/>
          <w:szCs w:val="21"/>
        </w:rPr>
        <w:object w:dxaOrig="2535" w:dyaOrig="465">
          <v:shape id="_x0000_i1034" type="#_x0000_t75" style="width:126.75pt;height:23.25pt;mso-position-horizontal-relative:page;mso-position-vertical-relative:page" o:ole="">
            <v:imagedata r:id="rId19" o:title=""/>
          </v:shape>
          <o:OLEObject Type="Embed" ProgID="Equation.3" ShapeID="_x0000_i1034" DrawAspect="Content" ObjectID="_1523268278" r:id="rId20"/>
        </w:object>
      </w:r>
      <w:r w:rsidR="001A4325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B</w:t>
      </w:r>
      <w:r w:rsidR="001A4325">
        <w:rPr>
          <w:rFonts w:hint="eastAsia"/>
          <w:szCs w:val="21"/>
        </w:rPr>
        <w:t>．</w:t>
      </w:r>
      <w:r w:rsidRPr="001A4325">
        <w:rPr>
          <w:position w:val="-10"/>
          <w:szCs w:val="21"/>
        </w:rPr>
        <w:object w:dxaOrig="2535" w:dyaOrig="465">
          <v:shape id="_x0000_i1035" type="#_x0000_t75" style="width:126.75pt;height:23.25pt;mso-position-horizontal-relative:page;mso-position-vertical-relative:page" o:ole="">
            <v:imagedata r:id="rId21" o:title=""/>
          </v:shape>
          <o:OLEObject Type="Embed" ProgID="Equation.3" ShapeID="_x0000_i1035" DrawAspect="Content" ObjectID="_1523268279" r:id="rId22"/>
        </w:object>
      </w:r>
    </w:p>
    <w:p w:rsidR="00AC154C" w:rsidRPr="001A4325" w:rsidRDefault="00AC154C" w:rsidP="001A4325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C</w:t>
      </w:r>
      <w:r w:rsidR="001A4325">
        <w:rPr>
          <w:rFonts w:hint="eastAsia"/>
          <w:szCs w:val="21"/>
        </w:rPr>
        <w:t>．</w:t>
      </w:r>
      <w:r w:rsidRPr="001A4325">
        <w:rPr>
          <w:position w:val="-10"/>
          <w:szCs w:val="21"/>
        </w:rPr>
        <w:object w:dxaOrig="2760" w:dyaOrig="465">
          <v:shape id="_x0000_i1036" type="#_x0000_t75" style="width:138pt;height:23.25pt;mso-position-horizontal-relative:page;mso-position-vertical-relative:page" o:ole="">
            <v:imagedata r:id="rId23" o:title=""/>
          </v:shape>
          <o:OLEObject Type="Embed" ProgID="Equation.3" ShapeID="_x0000_i1036" DrawAspect="Content" ObjectID="_1523268280" r:id="rId24"/>
        </w:object>
      </w:r>
      <w:r w:rsidR="001A4325">
        <w:rPr>
          <w:rFonts w:hint="eastAsia"/>
          <w:szCs w:val="21"/>
        </w:rPr>
        <w:t xml:space="preserve">　　</w:t>
      </w:r>
      <w:r w:rsidRPr="001A4325">
        <w:rPr>
          <w:szCs w:val="21"/>
        </w:rPr>
        <w:t>D</w:t>
      </w:r>
      <w:r w:rsidR="001A4325">
        <w:rPr>
          <w:rFonts w:hint="eastAsia"/>
          <w:szCs w:val="21"/>
        </w:rPr>
        <w:t>．</w:t>
      </w:r>
      <w:r w:rsidRPr="001A4325">
        <w:rPr>
          <w:position w:val="-10"/>
          <w:szCs w:val="21"/>
        </w:rPr>
        <w:object w:dxaOrig="2355" w:dyaOrig="465">
          <v:shape id="_x0000_i1037" type="#_x0000_t75" style="width:117.75pt;height:23.25pt;mso-position-horizontal-relative:page;mso-position-vertical-relative:page" o:ole="">
            <v:imagedata r:id="rId25" o:title=""/>
          </v:shape>
          <o:OLEObject Type="Embed" ProgID="Equation.3" ShapeID="_x0000_i1037" DrawAspect="Content" ObjectID="_1523268281" r:id="rId26"/>
        </w:object>
      </w:r>
    </w:p>
    <w:p w:rsidR="00AC154C" w:rsidRPr="001A4325" w:rsidRDefault="00AC154C" w:rsidP="001A4325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6</w:t>
      </w:r>
      <w:r w:rsidR="001A4325">
        <w:rPr>
          <w:rFonts w:hint="eastAsia"/>
          <w:szCs w:val="21"/>
        </w:rPr>
        <w:t>、</w:t>
      </w:r>
      <w:r w:rsidRPr="001A4325">
        <w:rPr>
          <w:position w:val="-6"/>
          <w:szCs w:val="21"/>
        </w:rPr>
        <w:object w:dxaOrig="1935" w:dyaOrig="345">
          <v:shape id="_x0000_i1038" type="#_x0000_t75" style="width:96.75pt;height:17.25pt;mso-position-horizontal-relative:page;mso-position-vertical-relative:page" o:ole="">
            <v:imagedata r:id="rId27" o:title=""/>
          </v:shape>
          <o:OLEObject Type="Embed" ProgID="Equation.3" ShapeID="_x0000_i1038" DrawAspect="Content" ObjectID="_1523268282" r:id="rId28"/>
        </w:object>
      </w:r>
      <w:r w:rsidRPr="001A4325">
        <w:rPr>
          <w:rFonts w:hint="eastAsia"/>
          <w:szCs w:val="21"/>
        </w:rPr>
        <w:t>的最简表达式为</w:t>
      </w:r>
      <w:r w:rsidR="001A4325">
        <w:rPr>
          <w:rFonts w:hint="eastAsia"/>
          <w:szCs w:val="21"/>
        </w:rPr>
        <w:t>（　　）。</w:t>
      </w:r>
    </w:p>
    <w:p w:rsidR="00AC154C" w:rsidRPr="001A4325" w:rsidRDefault="00AC154C" w:rsidP="001A4325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A</w:t>
      </w:r>
      <w:r w:rsidRPr="001A4325">
        <w:rPr>
          <w:rFonts w:hint="eastAsia"/>
          <w:szCs w:val="21"/>
        </w:rPr>
        <w:t>．</w:t>
      </w:r>
      <w:r w:rsidRPr="001A4325">
        <w:rPr>
          <w:position w:val="-4"/>
          <w:szCs w:val="21"/>
        </w:rPr>
        <w:object w:dxaOrig="375" w:dyaOrig="315">
          <v:shape id="_x0000_i1039" type="#_x0000_t75" style="width:18.75pt;height:15.75pt;mso-position-horizontal-relative:page;mso-position-vertical-relative:page" o:ole="">
            <v:imagedata r:id="rId29" o:title=""/>
          </v:shape>
          <o:OLEObject Type="Embed" ProgID="Equation.3" ShapeID="_x0000_i1039" DrawAspect="Content" ObjectID="_1523268283" r:id="rId30"/>
        </w:object>
      </w:r>
      <w:r w:rsidR="001A4325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B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405" w:dyaOrig="345">
          <v:shape id="_x0000_i1040" type="#_x0000_t75" style="width:20.25pt;height:17.25pt;mso-position-horizontal-relative:page;mso-position-vertical-relative:page" o:ole="">
            <v:imagedata r:id="rId31" o:title=""/>
          </v:shape>
          <o:OLEObject Type="Embed" ProgID="Equation.3" ShapeID="_x0000_i1040" DrawAspect="Content" ObjectID="_1523268284" r:id="rId32"/>
        </w:object>
      </w:r>
      <w:r w:rsidR="001A4325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C</w:t>
      </w:r>
      <w:r w:rsidRPr="001A4325">
        <w:rPr>
          <w:rFonts w:hint="eastAsia"/>
          <w:szCs w:val="21"/>
        </w:rPr>
        <w:t>．</w:t>
      </w:r>
      <w:r w:rsidRPr="001A4325">
        <w:rPr>
          <w:position w:val="-4"/>
          <w:szCs w:val="21"/>
        </w:rPr>
        <w:object w:dxaOrig="615" w:dyaOrig="255">
          <v:shape id="_x0000_i1041" type="#_x0000_t75" style="width:30.75pt;height:12.75pt;mso-position-horizontal-relative:page;mso-position-vertical-relative:page" o:ole="">
            <v:imagedata r:id="rId33" o:title=""/>
          </v:shape>
          <o:OLEObject Type="Embed" ProgID="Equation.3" ShapeID="_x0000_i1041" DrawAspect="Content" ObjectID="_1523268285" r:id="rId34"/>
        </w:object>
      </w:r>
      <w:r w:rsidR="001A4325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D</w:t>
      </w:r>
      <w:r w:rsidRPr="001A4325">
        <w:rPr>
          <w:rFonts w:hint="eastAsia"/>
          <w:szCs w:val="21"/>
        </w:rPr>
        <w:t>．</w:t>
      </w:r>
      <w:r w:rsidRPr="001A4325">
        <w:rPr>
          <w:position w:val="-4"/>
          <w:szCs w:val="21"/>
        </w:rPr>
        <w:object w:dxaOrig="135" w:dyaOrig="255">
          <v:shape id="_x0000_i1042" type="#_x0000_t75" style="width:6.75pt;height:12.75pt;mso-position-horizontal-relative:page;mso-position-vertical-relative:page" o:ole="">
            <v:imagedata r:id="rId35" o:title=""/>
          </v:shape>
          <o:OLEObject Type="Embed" ProgID="Equation.3" ShapeID="_x0000_i1042" DrawAspect="Content" ObjectID="_1523268286" r:id="rId36"/>
        </w:object>
      </w:r>
    </w:p>
    <w:p w:rsidR="00AC154C" w:rsidRPr="001A4325" w:rsidRDefault="00AC154C" w:rsidP="001A4325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7</w:t>
      </w:r>
      <w:r w:rsidR="001A4325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函数</w:t>
      </w:r>
      <w:r w:rsidRPr="001A4325">
        <w:rPr>
          <w:position w:val="-6"/>
          <w:szCs w:val="21"/>
        </w:rPr>
        <w:object w:dxaOrig="1380" w:dyaOrig="345">
          <v:shape id="_x0000_i1043" type="#_x0000_t75" style="width:69pt;height:17.25pt;mso-position-horizontal-relative:page;mso-position-vertical-relative:page" o:ole="">
            <v:imagedata r:id="rId37" o:title=""/>
          </v:shape>
          <o:OLEObject Type="Embed" ProgID="Equation.3" ShapeID="_x0000_i1043" DrawAspect="Content" ObjectID="_1523268287" r:id="rId38"/>
        </w:object>
      </w:r>
      <w:r w:rsidRPr="001A4325">
        <w:rPr>
          <w:rFonts w:hint="eastAsia"/>
          <w:szCs w:val="21"/>
        </w:rPr>
        <w:t>的最小项标准式为</w:t>
      </w:r>
      <w:r w:rsidR="001A4325">
        <w:rPr>
          <w:rFonts w:hint="eastAsia"/>
          <w:szCs w:val="21"/>
        </w:rPr>
        <w:t>（　　）。</w:t>
      </w:r>
    </w:p>
    <w:p w:rsidR="001A4325" w:rsidRDefault="00AC154C" w:rsidP="001A4325">
      <w:pPr>
        <w:ind w:firstLineChars="200" w:firstLine="420"/>
        <w:jc w:val="left"/>
        <w:rPr>
          <w:rFonts w:hint="eastAsia"/>
          <w:szCs w:val="21"/>
        </w:rPr>
      </w:pPr>
      <w:r w:rsidRPr="001A4325">
        <w:rPr>
          <w:szCs w:val="21"/>
        </w:rPr>
        <w:t>A</w:t>
      </w:r>
      <w:r w:rsidRPr="001A4325">
        <w:rPr>
          <w:rFonts w:hint="eastAsia"/>
          <w:szCs w:val="21"/>
        </w:rPr>
        <w:t>．</w:t>
      </w:r>
      <w:r w:rsidRPr="001A4325">
        <w:rPr>
          <w:position w:val="-14"/>
          <w:szCs w:val="21"/>
        </w:rPr>
        <w:object w:dxaOrig="2280" w:dyaOrig="405">
          <v:shape id="_x0000_i1044" type="#_x0000_t75" style="width:114pt;height:20.25pt;mso-position-horizontal-relative:page;mso-position-vertical-relative:page" o:ole="">
            <v:imagedata r:id="rId39" o:title=""/>
          </v:shape>
          <o:OLEObject Type="Embed" ProgID="Equation.3" ShapeID="_x0000_i1044" DrawAspect="Content" ObjectID="_1523268288" r:id="rId40"/>
        </w:object>
      </w:r>
      <w:r w:rsidR="001A4325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B</w:t>
      </w:r>
      <w:r w:rsidRPr="001A4325">
        <w:rPr>
          <w:rFonts w:hint="eastAsia"/>
          <w:szCs w:val="21"/>
        </w:rPr>
        <w:t>．</w:t>
      </w:r>
      <w:r w:rsidRPr="001A4325">
        <w:rPr>
          <w:position w:val="-14"/>
          <w:szCs w:val="21"/>
        </w:rPr>
        <w:object w:dxaOrig="2205" w:dyaOrig="405">
          <v:shape id="_x0000_i1045" type="#_x0000_t75" style="width:110.25pt;height:20.25pt;mso-position-horizontal-relative:page;mso-position-vertical-relative:page" o:ole="">
            <v:imagedata r:id="rId41" o:title=""/>
          </v:shape>
          <o:OLEObject Type="Embed" ProgID="Equation.3" ShapeID="_x0000_i1045" DrawAspect="Content" ObjectID="_1523268289" r:id="rId42"/>
        </w:object>
      </w:r>
    </w:p>
    <w:p w:rsidR="00AC154C" w:rsidRPr="001A4325" w:rsidRDefault="00AC154C" w:rsidP="001A4325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C</w:t>
      </w:r>
      <w:r w:rsidRPr="001A4325">
        <w:rPr>
          <w:rFonts w:hint="eastAsia"/>
          <w:szCs w:val="21"/>
        </w:rPr>
        <w:t>．</w:t>
      </w:r>
      <w:r w:rsidRPr="001A4325">
        <w:rPr>
          <w:position w:val="-14"/>
          <w:szCs w:val="21"/>
        </w:rPr>
        <w:object w:dxaOrig="2235" w:dyaOrig="405">
          <v:shape id="_x0000_i1046" type="#_x0000_t75" style="width:111.75pt;height:20.25pt;mso-position-horizontal-relative:page;mso-position-vertical-relative:page" o:ole="">
            <v:imagedata r:id="rId43" o:title=""/>
          </v:shape>
          <o:OLEObject Type="Embed" ProgID="Equation.3" ShapeID="_x0000_i1046" DrawAspect="Content" ObjectID="_1523268290" r:id="rId44"/>
        </w:object>
      </w:r>
      <w:r w:rsidR="001A4325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D</w:t>
      </w:r>
      <w:r w:rsidRPr="001A4325">
        <w:rPr>
          <w:rFonts w:hint="eastAsia"/>
          <w:szCs w:val="21"/>
        </w:rPr>
        <w:t>．</w:t>
      </w:r>
      <w:r w:rsidRPr="001A4325">
        <w:rPr>
          <w:position w:val="-14"/>
          <w:szCs w:val="21"/>
        </w:rPr>
        <w:object w:dxaOrig="2205" w:dyaOrig="405">
          <v:shape id="_x0000_i1047" type="#_x0000_t75" style="width:110.25pt;height:20.25pt;mso-position-horizontal-relative:page;mso-position-vertical-relative:page" o:ole="">
            <v:imagedata r:id="rId45" o:title=""/>
          </v:shape>
          <o:OLEObject Type="Embed" ProgID="Equation.3" ShapeID="_x0000_i1047" DrawAspect="Content" ObjectID="_1523268291" r:id="rId46"/>
        </w:object>
      </w:r>
    </w:p>
    <w:p w:rsidR="00AC154C" w:rsidRPr="001A4325" w:rsidRDefault="00AC154C" w:rsidP="00D7236A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8</w:t>
      </w:r>
      <w:r w:rsidR="00D7236A">
        <w:rPr>
          <w:rFonts w:hint="eastAsia"/>
          <w:szCs w:val="21"/>
        </w:rPr>
        <w:t>、</w:t>
      </w:r>
      <w:r w:rsidRPr="001A4325">
        <w:rPr>
          <w:szCs w:val="21"/>
        </w:rPr>
        <w:t>n</w:t>
      </w:r>
      <w:r w:rsidRPr="001A4325">
        <w:rPr>
          <w:rFonts w:hint="eastAsia"/>
          <w:szCs w:val="21"/>
        </w:rPr>
        <w:t>变量的逻辑相邻项有</w:t>
      </w:r>
      <w:r w:rsidR="00D7236A">
        <w:rPr>
          <w:rFonts w:hint="eastAsia"/>
          <w:szCs w:val="21"/>
        </w:rPr>
        <w:t>（　　）。</w:t>
      </w:r>
    </w:p>
    <w:p w:rsidR="00AC154C" w:rsidRPr="001A4325" w:rsidRDefault="00AC154C" w:rsidP="00D7236A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A</w:t>
      </w:r>
      <w:r w:rsidR="00D7236A">
        <w:rPr>
          <w:rFonts w:hint="eastAsia"/>
          <w:szCs w:val="21"/>
        </w:rPr>
        <w:t>．</w:t>
      </w:r>
      <w:r w:rsidRPr="001A4325">
        <w:rPr>
          <w:szCs w:val="21"/>
        </w:rPr>
        <w:t>2</w:t>
      </w:r>
      <w:r w:rsidRPr="001A4325">
        <w:rPr>
          <w:szCs w:val="21"/>
          <w:vertAlign w:val="superscript"/>
        </w:rPr>
        <w:t>n</w:t>
      </w:r>
      <w:r w:rsidRPr="001A4325">
        <w:rPr>
          <w:rFonts w:hint="eastAsia"/>
          <w:szCs w:val="21"/>
        </w:rPr>
        <w:t>个</w:t>
      </w:r>
      <w:r w:rsidR="00D7236A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B</w:t>
      </w:r>
      <w:r w:rsidR="00D7236A">
        <w:rPr>
          <w:rFonts w:hint="eastAsia"/>
          <w:szCs w:val="21"/>
        </w:rPr>
        <w:t>．</w:t>
      </w:r>
      <w:r w:rsidRPr="001A4325">
        <w:rPr>
          <w:szCs w:val="21"/>
        </w:rPr>
        <w:t>2n</w:t>
      </w:r>
      <w:r w:rsidRPr="001A4325">
        <w:rPr>
          <w:rFonts w:hint="eastAsia"/>
          <w:szCs w:val="21"/>
        </w:rPr>
        <w:t>个</w:t>
      </w:r>
      <w:r w:rsidR="00D7236A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C</w:t>
      </w:r>
      <w:r w:rsidR="00D7236A">
        <w:rPr>
          <w:rFonts w:hint="eastAsia"/>
          <w:szCs w:val="21"/>
        </w:rPr>
        <w:t>．</w:t>
      </w:r>
      <w:r w:rsidRPr="001A4325">
        <w:rPr>
          <w:szCs w:val="21"/>
        </w:rPr>
        <w:t>n</w:t>
      </w:r>
      <w:r w:rsidRPr="001A4325">
        <w:rPr>
          <w:szCs w:val="21"/>
          <w:vertAlign w:val="superscript"/>
        </w:rPr>
        <w:t>2</w:t>
      </w:r>
      <w:r w:rsidRPr="001A4325">
        <w:rPr>
          <w:rFonts w:hint="eastAsia"/>
          <w:szCs w:val="21"/>
        </w:rPr>
        <w:t>个</w:t>
      </w:r>
      <w:r w:rsidR="00D7236A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D</w:t>
      </w:r>
      <w:r w:rsidR="00D7236A">
        <w:rPr>
          <w:rFonts w:hint="eastAsia"/>
          <w:szCs w:val="21"/>
        </w:rPr>
        <w:t>．</w:t>
      </w:r>
      <w:r w:rsidRPr="001A4325">
        <w:rPr>
          <w:szCs w:val="21"/>
        </w:rPr>
        <w:t>n</w:t>
      </w:r>
      <w:r w:rsidRPr="001A4325">
        <w:rPr>
          <w:rFonts w:hint="eastAsia"/>
          <w:szCs w:val="21"/>
        </w:rPr>
        <w:t>个</w:t>
      </w:r>
    </w:p>
    <w:p w:rsidR="00AC154C" w:rsidRPr="001A4325" w:rsidRDefault="00AC154C" w:rsidP="00D7236A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9</w:t>
      </w:r>
      <w:r w:rsidR="00D7236A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逻辑函数</w:t>
      </w:r>
      <w:r w:rsidRPr="001A4325">
        <w:rPr>
          <w:position w:val="-6"/>
          <w:szCs w:val="21"/>
        </w:rPr>
        <w:object w:dxaOrig="2820" w:dyaOrig="375">
          <v:shape id="_x0000_i1048" type="#_x0000_t75" style="width:141pt;height:18.75pt;mso-position-horizontal-relative:page;mso-position-vertical-relative:page" o:ole="">
            <v:imagedata r:id="rId47" o:title=""/>
          </v:shape>
          <o:OLEObject Type="Embed" ProgID="Equation.3" ShapeID="_x0000_i1048" DrawAspect="Content" ObjectID="_1523268292" r:id="rId48"/>
        </w:object>
      </w:r>
      <w:r w:rsidRPr="001A4325">
        <w:rPr>
          <w:rFonts w:hint="eastAsia"/>
          <w:szCs w:val="21"/>
        </w:rPr>
        <w:t>的最简与或式是</w:t>
      </w:r>
      <w:r w:rsidR="00D7236A">
        <w:rPr>
          <w:rFonts w:hint="eastAsia"/>
          <w:szCs w:val="21"/>
        </w:rPr>
        <w:t>（　　）。</w:t>
      </w:r>
    </w:p>
    <w:p w:rsidR="00AC154C" w:rsidRPr="001A4325" w:rsidRDefault="00AC154C" w:rsidP="00D7236A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A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960" w:dyaOrig="345">
          <v:shape id="_x0000_i1049" type="#_x0000_t75" style="width:48pt;height:17.25pt;mso-position-horizontal-relative:page;mso-position-vertical-relative:page" o:ole="">
            <v:imagedata r:id="rId49" o:title=""/>
          </v:shape>
          <o:OLEObject Type="Embed" ProgID="Equation.3" ShapeID="_x0000_i1049" DrawAspect="Content" ObjectID="_1523268293" r:id="rId50"/>
        </w:object>
      </w:r>
      <w:r w:rsidR="00D7236A">
        <w:rPr>
          <w:rFonts w:hint="eastAsia"/>
          <w:szCs w:val="21"/>
        </w:rPr>
        <w:t xml:space="preserve">　</w:t>
      </w:r>
      <w:r w:rsidRPr="001A4325">
        <w:rPr>
          <w:szCs w:val="21"/>
        </w:rPr>
        <w:t>B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2415" w:dyaOrig="345">
          <v:shape id="_x0000_i1050" type="#_x0000_t75" style="width:120.75pt;height:17.25pt;mso-position-horizontal-relative:page;mso-position-vertical-relative:page" o:ole="">
            <v:imagedata r:id="rId51" o:title=""/>
          </v:shape>
          <o:OLEObject Type="Embed" ProgID="Equation.3" ShapeID="_x0000_i1050" DrawAspect="Content" ObjectID="_1523268294" r:id="rId52"/>
        </w:object>
      </w:r>
      <w:r w:rsidR="00D7236A">
        <w:rPr>
          <w:rFonts w:hint="eastAsia"/>
          <w:szCs w:val="21"/>
        </w:rPr>
        <w:t xml:space="preserve">　</w:t>
      </w:r>
      <w:r w:rsidRPr="001A4325">
        <w:rPr>
          <w:szCs w:val="21"/>
        </w:rPr>
        <w:t>C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1125" w:dyaOrig="345">
          <v:shape id="_x0000_i1051" type="#_x0000_t75" style="width:56.25pt;height:17.25pt;mso-position-horizontal-relative:page;mso-position-vertical-relative:page" o:ole="">
            <v:imagedata r:id="rId53" o:title=""/>
          </v:shape>
          <o:OLEObject Type="Embed" ProgID="Equation.3" ShapeID="_x0000_i1051" DrawAspect="Content" ObjectID="_1523268295" r:id="rId54"/>
        </w:object>
      </w:r>
      <w:r w:rsidR="00D7236A">
        <w:rPr>
          <w:rFonts w:hint="eastAsia"/>
          <w:szCs w:val="21"/>
        </w:rPr>
        <w:t xml:space="preserve">　</w:t>
      </w:r>
      <w:r w:rsidRPr="001A4325">
        <w:rPr>
          <w:szCs w:val="21"/>
        </w:rPr>
        <w:t>D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1005" w:dyaOrig="345">
          <v:shape id="_x0000_i1052" type="#_x0000_t75" style="width:50.25pt;height:17.25pt;mso-position-horizontal-relative:page;mso-position-vertical-relative:page" o:ole="">
            <v:imagedata r:id="rId55" o:title=""/>
          </v:shape>
          <o:OLEObject Type="Embed" ProgID="Equation.3" ShapeID="_x0000_i1052" DrawAspect="Content" ObjectID="_1523268296" r:id="rId56"/>
        </w:object>
      </w:r>
    </w:p>
    <w:p w:rsidR="00D7236A" w:rsidRPr="00D7236A" w:rsidRDefault="00AC154C" w:rsidP="00D7236A">
      <w:pPr>
        <w:ind w:firstLineChars="200" w:firstLine="396"/>
        <w:jc w:val="left"/>
        <w:rPr>
          <w:rFonts w:hint="eastAsia"/>
          <w:spacing w:val="-6"/>
          <w:szCs w:val="21"/>
        </w:rPr>
      </w:pPr>
      <w:r w:rsidRPr="00D7236A">
        <w:rPr>
          <w:spacing w:val="-6"/>
          <w:szCs w:val="21"/>
        </w:rPr>
        <w:t>10</w:t>
      </w:r>
      <w:r w:rsidR="00D7236A" w:rsidRPr="00D7236A">
        <w:rPr>
          <w:rFonts w:hint="eastAsia"/>
          <w:spacing w:val="-6"/>
          <w:szCs w:val="21"/>
        </w:rPr>
        <w:t>、</w:t>
      </w:r>
      <w:r w:rsidRPr="00D7236A">
        <w:rPr>
          <w:spacing w:val="-6"/>
          <w:position w:val="-14"/>
          <w:szCs w:val="21"/>
        </w:rPr>
        <w:object w:dxaOrig="2805" w:dyaOrig="405">
          <v:shape id="_x0000_i1053" type="#_x0000_t75" style="width:140.25pt;height:20.25pt;mso-position-horizontal-relative:page;mso-position-vertical-relative:page" o:ole="">
            <v:imagedata r:id="rId57" o:title=""/>
          </v:shape>
          <o:OLEObject Type="Embed" ProgID="Equation.3" ShapeID="_x0000_i1053" DrawAspect="Content" ObjectID="_1523268297" r:id="rId58"/>
        </w:object>
      </w:r>
      <w:r w:rsidRPr="00D7236A">
        <w:rPr>
          <w:rFonts w:hint="eastAsia"/>
          <w:spacing w:val="-6"/>
          <w:szCs w:val="21"/>
        </w:rPr>
        <w:t>，约束条件为</w:t>
      </w:r>
      <w:r w:rsidRPr="00D7236A">
        <w:rPr>
          <w:spacing w:val="-6"/>
          <w:position w:val="-6"/>
          <w:szCs w:val="21"/>
        </w:rPr>
        <w:object w:dxaOrig="1320" w:dyaOrig="285">
          <v:shape id="_x0000_i1054" type="#_x0000_t75" style="width:66pt;height:14.25pt;mso-position-horizontal-relative:page;mso-position-vertical-relative:page" o:ole="">
            <v:imagedata r:id="rId59" o:title=""/>
          </v:shape>
          <o:OLEObject Type="Embed" ProgID="Equation.3" ShapeID="_x0000_i1054" DrawAspect="Content" ObjectID="_1523268298" r:id="rId60"/>
        </w:object>
      </w:r>
      <w:r w:rsidRPr="00D7236A">
        <w:rPr>
          <w:rFonts w:hint="eastAsia"/>
          <w:spacing w:val="-6"/>
          <w:szCs w:val="21"/>
        </w:rPr>
        <w:t>，其最简与或非式为</w:t>
      </w:r>
      <w:r w:rsidR="00D7236A" w:rsidRPr="00D7236A">
        <w:rPr>
          <w:rFonts w:hint="eastAsia"/>
          <w:spacing w:val="-6"/>
          <w:szCs w:val="21"/>
        </w:rPr>
        <w:t>（　　）。</w:t>
      </w:r>
    </w:p>
    <w:p w:rsidR="00AC154C" w:rsidRPr="001A4325" w:rsidRDefault="00AC154C" w:rsidP="00D7236A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A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1530" w:dyaOrig="375">
          <v:shape id="_x0000_i1055" type="#_x0000_t75" style="width:76.5pt;height:18.75pt;mso-position-horizontal-relative:page;mso-position-vertical-relative:page" o:ole="">
            <v:imagedata r:id="rId61" o:title=""/>
          </v:shape>
          <o:OLEObject Type="Embed" ProgID="Equation.3" ShapeID="_x0000_i1055" DrawAspect="Content" ObjectID="_1523268299" r:id="rId62"/>
        </w:object>
      </w:r>
      <w:r w:rsidR="00D7236A">
        <w:rPr>
          <w:rFonts w:hint="eastAsia"/>
          <w:szCs w:val="21"/>
        </w:rPr>
        <w:t xml:space="preserve">　</w:t>
      </w:r>
      <w:r w:rsidRPr="001A4325">
        <w:rPr>
          <w:szCs w:val="21"/>
        </w:rPr>
        <w:t>B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1380" w:dyaOrig="375">
          <v:shape id="_x0000_i1056" type="#_x0000_t75" style="width:69pt;height:18.75pt" o:ole="">
            <v:imagedata r:id="rId63" o:title=""/>
          </v:shape>
          <o:OLEObject Type="Embed" ProgID="Equation.DSMT4" ShapeID="_x0000_i1056" DrawAspect="Content" ObjectID="_1523268300" r:id="rId64"/>
        </w:object>
      </w:r>
      <w:r w:rsidR="00D7236A">
        <w:rPr>
          <w:rFonts w:hint="eastAsia"/>
          <w:szCs w:val="21"/>
        </w:rPr>
        <w:t xml:space="preserve">　</w:t>
      </w:r>
      <w:r w:rsidRPr="001A4325">
        <w:rPr>
          <w:szCs w:val="21"/>
        </w:rPr>
        <w:t>C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1470" w:dyaOrig="375">
          <v:shape id="_x0000_i1057" type="#_x0000_t75" style="width:73.5pt;height:18.75pt;mso-position-horizontal-relative:page;mso-position-vertical-relative:page" o:ole="">
            <v:imagedata r:id="rId65" o:title=""/>
          </v:shape>
          <o:OLEObject Type="Embed" ProgID="Equation.3" ShapeID="_x0000_i1057" DrawAspect="Content" ObjectID="_1523268301" r:id="rId66"/>
        </w:object>
      </w:r>
      <w:r w:rsidR="00D7236A">
        <w:rPr>
          <w:rFonts w:hint="eastAsia"/>
          <w:szCs w:val="21"/>
        </w:rPr>
        <w:t xml:space="preserve">　</w:t>
      </w:r>
      <w:r w:rsidRPr="001A4325">
        <w:rPr>
          <w:szCs w:val="21"/>
        </w:rPr>
        <w:t>D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1470" w:dyaOrig="375">
          <v:shape id="_x0000_i1058" type="#_x0000_t75" style="width:73.5pt;height:18.75pt;mso-position-horizontal-relative:page;mso-position-vertical-relative:page" o:ole="">
            <v:imagedata r:id="rId67" o:title=""/>
          </v:shape>
          <o:OLEObject Type="Embed" ProgID="Equation.3" ShapeID="_x0000_i1058" DrawAspect="Content" ObjectID="_1523268302" r:id="rId68"/>
        </w:object>
      </w:r>
    </w:p>
    <w:p w:rsidR="00AC154C" w:rsidRPr="001A4325" w:rsidRDefault="00AC154C" w:rsidP="00D7236A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11</w:t>
      </w:r>
      <w:r w:rsidR="00D7236A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函数</w:t>
      </w:r>
      <w:r w:rsidRPr="001A4325">
        <w:rPr>
          <w:position w:val="-10"/>
          <w:szCs w:val="21"/>
        </w:rPr>
        <w:object w:dxaOrig="2340" w:dyaOrig="375">
          <v:shape id="_x0000_i1059" type="#_x0000_t75" style="width:117pt;height:18.75pt;mso-position-horizontal-relative:page;mso-position-vertical-relative:page" o:ole="">
            <v:imagedata r:id="rId69" o:title=""/>
          </v:shape>
          <o:OLEObject Type="Embed" ProgID="Equation.3" ShapeID="_x0000_i1059" DrawAspect="Content" ObjectID="_1523268303" r:id="rId70"/>
        </w:object>
      </w:r>
      <w:r w:rsidRPr="001A4325">
        <w:rPr>
          <w:rFonts w:hint="eastAsia"/>
          <w:szCs w:val="21"/>
        </w:rPr>
        <w:t>的最简与非式是</w:t>
      </w:r>
      <w:r w:rsidR="00D7236A">
        <w:rPr>
          <w:rFonts w:hint="eastAsia"/>
          <w:szCs w:val="21"/>
        </w:rPr>
        <w:t>（　　）。</w:t>
      </w:r>
    </w:p>
    <w:p w:rsidR="00F1164D" w:rsidRDefault="00AC154C" w:rsidP="00F1164D">
      <w:pPr>
        <w:ind w:firstLineChars="200" w:firstLine="420"/>
        <w:jc w:val="left"/>
        <w:rPr>
          <w:rFonts w:hint="eastAsia"/>
          <w:szCs w:val="21"/>
        </w:rPr>
      </w:pPr>
      <w:r w:rsidRPr="001A4325">
        <w:rPr>
          <w:szCs w:val="21"/>
        </w:rPr>
        <w:t>A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1440" w:dyaOrig="420">
          <v:shape id="_x0000_i1060" type="#_x0000_t75" style="width:1in;height:21pt;mso-position-horizontal-relative:page;mso-position-vertical-relative:page" o:ole="">
            <v:imagedata r:id="rId71" o:title=""/>
          </v:shape>
          <o:OLEObject Type="Embed" ProgID="Equation.3" ShapeID="_x0000_i1060" DrawAspect="Content" ObjectID="_1523268304" r:id="rId72"/>
        </w:object>
      </w:r>
      <w:r w:rsidR="00F1164D">
        <w:rPr>
          <w:rFonts w:hint="eastAsia"/>
          <w:szCs w:val="21"/>
        </w:rPr>
        <w:t xml:space="preserve">　　　　　</w:t>
      </w:r>
      <w:r w:rsidRPr="001A4325">
        <w:rPr>
          <w:szCs w:val="21"/>
        </w:rPr>
        <w:t>B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2040" w:dyaOrig="420">
          <v:shape id="_x0000_i1061" type="#_x0000_t75" style="width:102pt;height:21pt;mso-position-horizontal-relative:page;mso-position-vertical-relative:page" o:ole="">
            <v:imagedata r:id="rId73" o:title=""/>
          </v:shape>
          <o:OLEObject Type="Embed" ProgID="Equation.3" ShapeID="_x0000_i1061" DrawAspect="Content" ObjectID="_1523268305" r:id="rId74"/>
        </w:object>
      </w:r>
    </w:p>
    <w:p w:rsidR="00AC154C" w:rsidRPr="001A4325" w:rsidRDefault="00AC154C" w:rsidP="00F1164D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C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1890" w:dyaOrig="420">
          <v:shape id="_x0000_i1062" type="#_x0000_t75" style="width:94.5pt;height:21pt;mso-position-horizontal-relative:page;mso-position-vertical-relative:page" o:ole="">
            <v:imagedata r:id="rId75" o:title=""/>
          </v:shape>
          <o:OLEObject Type="Embed" ProgID="Equation.3" ShapeID="_x0000_i1062" DrawAspect="Content" ObjectID="_1523268306" r:id="rId76"/>
        </w:object>
      </w:r>
      <w:r w:rsidR="00F1164D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D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1440" w:dyaOrig="420">
          <v:shape id="_x0000_i1063" type="#_x0000_t75" style="width:1in;height:21pt;mso-position-horizontal-relative:page;mso-position-vertical-relative:page" o:ole="">
            <v:imagedata r:id="rId77" o:title=""/>
          </v:shape>
          <o:OLEObject Type="Embed" ProgID="Equation.3" ShapeID="_x0000_i1063" DrawAspect="Content" ObjectID="_1523268307" r:id="rId78"/>
        </w:object>
      </w:r>
    </w:p>
    <w:p w:rsidR="00AC154C" w:rsidRPr="001A4325" w:rsidRDefault="00AC154C" w:rsidP="00F1164D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12</w:t>
      </w:r>
      <w:r w:rsidR="00F1164D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将一路信号送至多个输出端，应选用</w:t>
      </w:r>
      <w:r w:rsidR="00F1164D">
        <w:rPr>
          <w:rFonts w:hint="eastAsia"/>
          <w:szCs w:val="21"/>
        </w:rPr>
        <w:t>（　　）。</w:t>
      </w:r>
    </w:p>
    <w:p w:rsidR="00AC154C" w:rsidRPr="001A4325" w:rsidRDefault="00AC154C" w:rsidP="00F1164D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A</w:t>
      </w:r>
      <w:r w:rsidR="00F1164D">
        <w:rPr>
          <w:rFonts w:hint="eastAsia"/>
          <w:szCs w:val="21"/>
        </w:rPr>
        <w:t>．</w:t>
      </w:r>
      <w:r w:rsidRPr="001A4325">
        <w:rPr>
          <w:rFonts w:hint="eastAsia"/>
          <w:szCs w:val="21"/>
        </w:rPr>
        <w:t>译码器</w:t>
      </w:r>
      <w:r w:rsidR="00F1164D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B</w:t>
      </w:r>
      <w:r w:rsidRPr="001A4325">
        <w:rPr>
          <w:rFonts w:hint="eastAsia"/>
          <w:szCs w:val="21"/>
        </w:rPr>
        <w:t>．数据选择器</w:t>
      </w:r>
      <w:r w:rsidR="00F1164D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C</w:t>
      </w:r>
      <w:r w:rsidRPr="001A4325">
        <w:rPr>
          <w:rFonts w:hint="eastAsia"/>
          <w:szCs w:val="21"/>
        </w:rPr>
        <w:t>．编码器</w:t>
      </w:r>
      <w:r w:rsidR="00F1164D">
        <w:rPr>
          <w:rFonts w:hint="eastAsia"/>
          <w:szCs w:val="21"/>
        </w:rPr>
        <w:t xml:space="preserve">　　　</w:t>
      </w:r>
      <w:r w:rsidRPr="001A4325">
        <w:rPr>
          <w:szCs w:val="21"/>
        </w:rPr>
        <w:t>D</w:t>
      </w:r>
      <w:r w:rsidRPr="001A4325">
        <w:rPr>
          <w:rFonts w:hint="eastAsia"/>
          <w:szCs w:val="21"/>
        </w:rPr>
        <w:t>．数据分配器</w:t>
      </w:r>
    </w:p>
    <w:p w:rsidR="00AC154C" w:rsidRPr="001A4325" w:rsidRDefault="00AC154C" w:rsidP="00F1164D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13</w:t>
      </w:r>
      <w:r w:rsidR="00F1164D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为了使</w:t>
      </w:r>
      <w:r w:rsidRPr="001A4325">
        <w:rPr>
          <w:szCs w:val="21"/>
        </w:rPr>
        <w:t>D</w:t>
      </w:r>
      <w:r w:rsidRPr="001A4325">
        <w:rPr>
          <w:rFonts w:hint="eastAsia"/>
          <w:szCs w:val="21"/>
        </w:rPr>
        <w:t>触发器实现</w:t>
      </w:r>
      <w:r w:rsidRPr="001A4325">
        <w:rPr>
          <w:szCs w:val="21"/>
        </w:rPr>
        <w:t>T</w:t>
      </w:r>
      <w:r w:rsidRPr="001A4325">
        <w:rPr>
          <w:rFonts w:hint="eastAsia"/>
          <w:szCs w:val="21"/>
        </w:rPr>
        <w:t>触发器功能，则激励端</w:t>
      </w:r>
      <w:r w:rsidRPr="001A4325">
        <w:rPr>
          <w:szCs w:val="21"/>
        </w:rPr>
        <w:t>D</w:t>
      </w:r>
      <w:r w:rsidRPr="001A4325">
        <w:rPr>
          <w:rFonts w:hint="eastAsia"/>
          <w:szCs w:val="21"/>
        </w:rPr>
        <w:t>应接至</w:t>
      </w:r>
      <w:r w:rsidR="00F1164D">
        <w:rPr>
          <w:rFonts w:hint="eastAsia"/>
          <w:szCs w:val="21"/>
        </w:rPr>
        <w:t>（　　）。</w:t>
      </w:r>
    </w:p>
    <w:p w:rsidR="00AC154C" w:rsidRPr="001A4325" w:rsidRDefault="00AC154C" w:rsidP="00F1164D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A</w:t>
      </w:r>
      <w:r w:rsidRPr="001A4325">
        <w:rPr>
          <w:rFonts w:hint="eastAsia"/>
          <w:szCs w:val="21"/>
        </w:rPr>
        <w:t>．</w:t>
      </w:r>
      <w:r w:rsidRPr="001A4325">
        <w:rPr>
          <w:position w:val="-6"/>
          <w:szCs w:val="21"/>
        </w:rPr>
        <w:object w:dxaOrig="645" w:dyaOrig="285">
          <v:shape id="_x0000_i1064" type="#_x0000_t75" style="width:32.25pt;height:14.25pt;mso-position-horizontal-relative:page;mso-position-vertical-relative:page" o:ole="">
            <v:imagedata r:id="rId79" o:title=""/>
          </v:shape>
          <o:OLEObject Type="Embed" ProgID="Equation.3" ShapeID="_x0000_i1064" DrawAspect="Content" ObjectID="_1523268308" r:id="rId80"/>
        </w:object>
      </w:r>
      <w:r w:rsidR="00F1164D">
        <w:rPr>
          <w:rFonts w:hint="eastAsia"/>
          <w:szCs w:val="21"/>
        </w:rPr>
        <w:t xml:space="preserve">　　</w:t>
      </w:r>
      <w:r w:rsidRPr="001A4325">
        <w:rPr>
          <w:szCs w:val="21"/>
        </w:rPr>
        <w:t>B</w:t>
      </w:r>
      <w:r w:rsidRPr="001A4325">
        <w:rPr>
          <w:rFonts w:hint="eastAsia"/>
          <w:szCs w:val="21"/>
        </w:rPr>
        <w:t>．</w:t>
      </w:r>
      <w:r w:rsidRPr="001A4325">
        <w:rPr>
          <w:position w:val="-10"/>
          <w:szCs w:val="21"/>
        </w:rPr>
        <w:object w:dxaOrig="780" w:dyaOrig="420">
          <v:shape id="_x0000_i1065" type="#_x0000_t75" style="width:39pt;height:21pt;mso-position-horizontal-relative:page;mso-position-vertical-relative:page" o:ole="">
            <v:imagedata r:id="rId81" o:title=""/>
          </v:shape>
          <o:OLEObject Type="Embed" ProgID="Equation.3" ShapeID="_x0000_i1065" DrawAspect="Content" ObjectID="_1523268309" r:id="rId82"/>
        </w:object>
      </w:r>
      <w:r w:rsidR="00361E28">
        <w:rPr>
          <w:rFonts w:hint="eastAsia"/>
          <w:szCs w:val="21"/>
        </w:rPr>
        <w:t xml:space="preserve">　　</w:t>
      </w:r>
      <w:r w:rsidRPr="001A4325">
        <w:rPr>
          <w:szCs w:val="21"/>
        </w:rPr>
        <w:t>C</w:t>
      </w:r>
      <w:r w:rsidRPr="001A4325">
        <w:rPr>
          <w:rFonts w:hint="eastAsia"/>
          <w:szCs w:val="21"/>
        </w:rPr>
        <w:t>．</w:t>
      </w:r>
      <w:r w:rsidRPr="001A4325">
        <w:rPr>
          <w:position w:val="-10"/>
          <w:szCs w:val="21"/>
        </w:rPr>
        <w:object w:dxaOrig="780" w:dyaOrig="360">
          <v:shape id="_x0000_i1066" type="#_x0000_t75" style="width:39pt;height:18pt;mso-position-horizontal-relative:page;mso-position-vertical-relative:page" o:ole="">
            <v:imagedata r:id="rId83" o:title=""/>
          </v:shape>
          <o:OLEObject Type="Embed" ProgID="Equation.3" ShapeID="_x0000_i1066" DrawAspect="Content" ObjectID="_1523268310" r:id="rId84"/>
        </w:object>
      </w:r>
      <w:r w:rsidR="00361E28">
        <w:rPr>
          <w:rFonts w:hint="eastAsia"/>
          <w:szCs w:val="21"/>
        </w:rPr>
        <w:t xml:space="preserve">　　</w:t>
      </w:r>
      <w:r w:rsidRPr="001A4325">
        <w:rPr>
          <w:szCs w:val="21"/>
        </w:rPr>
        <w:t>D</w:t>
      </w:r>
      <w:r w:rsidRPr="001A4325">
        <w:rPr>
          <w:rFonts w:hint="eastAsia"/>
          <w:szCs w:val="21"/>
        </w:rPr>
        <w:t>．</w:t>
      </w:r>
      <w:r w:rsidRPr="001A4325">
        <w:rPr>
          <w:position w:val="-4"/>
          <w:szCs w:val="21"/>
        </w:rPr>
        <w:object w:dxaOrig="600" w:dyaOrig="255">
          <v:shape id="_x0000_i1067" type="#_x0000_t75" style="width:30pt;height:12.75pt;mso-position-horizontal-relative:page;mso-position-vertical-relative:page" o:ole="">
            <v:imagedata r:id="rId85" o:title=""/>
          </v:shape>
          <o:OLEObject Type="Embed" ProgID="Equation.3" ShapeID="_x0000_i1067" DrawAspect="Content" ObjectID="_1523268311" r:id="rId86"/>
        </w:object>
      </w:r>
    </w:p>
    <w:p w:rsidR="00AC154C" w:rsidRPr="00361E28" w:rsidRDefault="00AC154C" w:rsidP="00361E28">
      <w:pPr>
        <w:ind w:firstLineChars="200" w:firstLine="404"/>
        <w:jc w:val="left"/>
        <w:rPr>
          <w:spacing w:val="-4"/>
          <w:szCs w:val="21"/>
        </w:rPr>
      </w:pPr>
      <w:r w:rsidRPr="00361E28">
        <w:rPr>
          <w:spacing w:val="-4"/>
          <w:szCs w:val="21"/>
        </w:rPr>
        <w:t>14</w:t>
      </w:r>
      <w:r w:rsidR="00361E28" w:rsidRPr="00361E28">
        <w:rPr>
          <w:rFonts w:hint="eastAsia"/>
          <w:spacing w:val="-4"/>
          <w:szCs w:val="21"/>
        </w:rPr>
        <w:t>、</w:t>
      </w:r>
      <w:r w:rsidRPr="00361E28">
        <w:rPr>
          <w:rFonts w:hint="eastAsia"/>
          <w:spacing w:val="-4"/>
          <w:szCs w:val="21"/>
        </w:rPr>
        <w:t>用</w:t>
      </w:r>
      <w:r w:rsidRPr="00361E28">
        <w:rPr>
          <w:spacing w:val="-4"/>
          <w:szCs w:val="21"/>
        </w:rPr>
        <w:t>555</w:t>
      </w:r>
      <w:r w:rsidRPr="00361E28">
        <w:rPr>
          <w:rFonts w:hint="eastAsia"/>
          <w:spacing w:val="-4"/>
          <w:szCs w:val="21"/>
        </w:rPr>
        <w:t>定时器构成的典型施密特电路，其外接电源</w:t>
      </w:r>
      <w:r w:rsidRPr="00361E28">
        <w:rPr>
          <w:spacing w:val="-4"/>
          <w:position w:val="-10"/>
          <w:szCs w:val="21"/>
        </w:rPr>
        <w:object w:dxaOrig="1125" w:dyaOrig="345">
          <v:shape id="_x0000_i1068" type="#_x0000_t75" style="width:56.25pt;height:17.25pt;mso-position-horizontal-relative:page;mso-position-vertical-relative:page" o:ole="">
            <v:imagedata r:id="rId87" o:title=""/>
          </v:shape>
          <o:OLEObject Type="Embed" ProgID="Equation.3" ShapeID="_x0000_i1068" DrawAspect="Content" ObjectID="_1523268312" r:id="rId88"/>
        </w:object>
      </w:r>
      <w:r w:rsidRPr="00361E28">
        <w:rPr>
          <w:rFonts w:hint="eastAsia"/>
          <w:spacing w:val="-4"/>
          <w:szCs w:val="21"/>
        </w:rPr>
        <w:t>则其回差电压为</w:t>
      </w:r>
      <w:r w:rsidR="00361E28" w:rsidRPr="00361E28">
        <w:rPr>
          <w:rFonts w:hint="eastAsia"/>
          <w:spacing w:val="-4"/>
          <w:szCs w:val="21"/>
        </w:rPr>
        <w:t>（　　）。</w:t>
      </w:r>
    </w:p>
    <w:p w:rsidR="00AC154C" w:rsidRPr="001A4325" w:rsidRDefault="00AC154C" w:rsidP="00361E28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A</w:t>
      </w:r>
      <w:r w:rsidRPr="001A4325">
        <w:rPr>
          <w:rFonts w:hint="eastAsia"/>
          <w:szCs w:val="21"/>
        </w:rPr>
        <w:t>．</w:t>
      </w:r>
      <w:r w:rsidRPr="001A4325">
        <w:rPr>
          <w:position w:val="-10"/>
          <w:szCs w:val="21"/>
        </w:rPr>
        <w:object w:dxaOrig="1080" w:dyaOrig="345">
          <v:shape id="_x0000_i1069" type="#_x0000_t75" style="width:54pt;height:17.25pt;mso-position-horizontal-relative:page;mso-position-vertical-relative:page" o:ole="">
            <v:imagedata r:id="rId89" o:title=""/>
          </v:shape>
          <o:OLEObject Type="Embed" ProgID="Equation.3" ShapeID="_x0000_i1069" DrawAspect="Content" ObjectID="_1523268313" r:id="rId90"/>
        </w:object>
      </w:r>
      <w:r w:rsidR="00361E28">
        <w:rPr>
          <w:rFonts w:hint="eastAsia"/>
          <w:szCs w:val="21"/>
        </w:rPr>
        <w:t xml:space="preserve">　　</w:t>
      </w:r>
      <w:r w:rsidRPr="001A4325">
        <w:rPr>
          <w:szCs w:val="21"/>
        </w:rPr>
        <w:t>B</w:t>
      </w:r>
      <w:r w:rsidRPr="001A4325">
        <w:rPr>
          <w:rFonts w:hint="eastAsia"/>
          <w:szCs w:val="21"/>
        </w:rPr>
        <w:t>．</w:t>
      </w:r>
      <w:r w:rsidRPr="001A4325">
        <w:rPr>
          <w:position w:val="-10"/>
          <w:szCs w:val="21"/>
        </w:rPr>
        <w:object w:dxaOrig="1185" w:dyaOrig="345">
          <v:shape id="_x0000_i1070" type="#_x0000_t75" style="width:59.25pt;height:17.25pt;mso-position-horizontal-relative:page;mso-position-vertical-relative:page" o:ole="">
            <v:imagedata r:id="rId91" o:title=""/>
          </v:shape>
          <o:OLEObject Type="Embed" ProgID="Equation.3" ShapeID="_x0000_i1070" DrawAspect="Content" ObjectID="_1523268314" r:id="rId92"/>
        </w:object>
      </w:r>
      <w:r w:rsidR="00361E28">
        <w:rPr>
          <w:rFonts w:hint="eastAsia"/>
          <w:szCs w:val="21"/>
        </w:rPr>
        <w:t xml:space="preserve">　　</w:t>
      </w:r>
      <w:r w:rsidRPr="001A4325">
        <w:rPr>
          <w:szCs w:val="21"/>
        </w:rPr>
        <w:t>C</w:t>
      </w:r>
      <w:r w:rsidRPr="001A4325">
        <w:rPr>
          <w:rFonts w:hint="eastAsia"/>
          <w:szCs w:val="21"/>
        </w:rPr>
        <w:t>．</w:t>
      </w:r>
      <w:r w:rsidRPr="001A4325">
        <w:rPr>
          <w:position w:val="-10"/>
          <w:szCs w:val="21"/>
        </w:rPr>
        <w:object w:dxaOrig="1185" w:dyaOrig="345">
          <v:shape id="_x0000_i1071" type="#_x0000_t75" style="width:59.25pt;height:17.25pt;mso-position-horizontal-relative:page;mso-position-vertical-relative:page" o:ole="">
            <v:imagedata r:id="rId93" o:title=""/>
          </v:shape>
          <o:OLEObject Type="Embed" ProgID="Equation.3" ShapeID="_x0000_i1071" DrawAspect="Content" ObjectID="_1523268315" r:id="rId94"/>
        </w:object>
      </w:r>
      <w:r w:rsidR="00361E28">
        <w:rPr>
          <w:rFonts w:hint="eastAsia"/>
          <w:szCs w:val="21"/>
        </w:rPr>
        <w:t xml:space="preserve">　　</w:t>
      </w:r>
      <w:r w:rsidRPr="001A4325">
        <w:rPr>
          <w:szCs w:val="21"/>
        </w:rPr>
        <w:t>D</w:t>
      </w:r>
      <w:r w:rsidRPr="001A4325">
        <w:rPr>
          <w:rFonts w:hint="eastAsia"/>
          <w:szCs w:val="21"/>
        </w:rPr>
        <w:t>．</w:t>
      </w:r>
      <w:r w:rsidRPr="001A4325">
        <w:rPr>
          <w:position w:val="-10"/>
          <w:szCs w:val="21"/>
        </w:rPr>
        <w:object w:dxaOrig="1185" w:dyaOrig="345">
          <v:shape id="_x0000_i1072" type="#_x0000_t75" style="width:59.25pt;height:17.25pt;mso-position-horizontal-relative:page;mso-position-vertical-relative:page" o:ole="">
            <v:imagedata r:id="rId95" o:title=""/>
          </v:shape>
          <o:OLEObject Type="Embed" ProgID="Equation.3" ShapeID="_x0000_i1072" DrawAspect="Content" ObjectID="_1523268316" r:id="rId96"/>
        </w:object>
      </w:r>
    </w:p>
    <w:p w:rsidR="00AC154C" w:rsidRPr="001A4325" w:rsidRDefault="00AC154C" w:rsidP="00361E28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t>15</w:t>
      </w:r>
      <w:r w:rsidR="00361E28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为了将模拟信号转换为数字信号，应选用</w:t>
      </w:r>
      <w:r w:rsidR="00361E28">
        <w:rPr>
          <w:rFonts w:hint="eastAsia"/>
          <w:szCs w:val="21"/>
        </w:rPr>
        <w:t>（　　）。</w:t>
      </w:r>
    </w:p>
    <w:p w:rsidR="00AC154C" w:rsidRPr="001A4325" w:rsidRDefault="00AC154C" w:rsidP="00361E28">
      <w:pPr>
        <w:ind w:firstLineChars="200" w:firstLine="420"/>
        <w:jc w:val="left"/>
        <w:rPr>
          <w:szCs w:val="21"/>
        </w:rPr>
      </w:pPr>
      <w:r w:rsidRPr="001A4325">
        <w:rPr>
          <w:szCs w:val="21"/>
        </w:rPr>
        <w:lastRenderedPageBreak/>
        <w:t>A</w:t>
      </w:r>
      <w:r w:rsidR="00361E28">
        <w:rPr>
          <w:rFonts w:hint="eastAsia"/>
          <w:szCs w:val="21"/>
        </w:rPr>
        <w:t>．</w:t>
      </w:r>
      <w:r w:rsidRPr="001A4325">
        <w:rPr>
          <w:rFonts w:hint="eastAsia"/>
          <w:szCs w:val="21"/>
        </w:rPr>
        <w:t>数字</w:t>
      </w:r>
      <w:r w:rsidRPr="001A4325">
        <w:rPr>
          <w:szCs w:val="21"/>
        </w:rPr>
        <w:t>/</w:t>
      </w:r>
      <w:r w:rsidRPr="001A4325">
        <w:rPr>
          <w:rFonts w:hint="eastAsia"/>
          <w:szCs w:val="21"/>
        </w:rPr>
        <w:t>模拟转换电路</w:t>
      </w:r>
      <w:r w:rsidR="00361E28">
        <w:rPr>
          <w:rFonts w:hint="eastAsia"/>
          <w:szCs w:val="21"/>
        </w:rPr>
        <w:t xml:space="preserve">　　</w:t>
      </w:r>
      <w:r w:rsidRPr="001A4325">
        <w:rPr>
          <w:szCs w:val="21"/>
        </w:rPr>
        <w:t>B</w:t>
      </w:r>
      <w:r w:rsidRPr="001A4325">
        <w:rPr>
          <w:rFonts w:hint="eastAsia"/>
          <w:szCs w:val="21"/>
        </w:rPr>
        <w:t>．模拟</w:t>
      </w:r>
      <w:r w:rsidRPr="001A4325">
        <w:rPr>
          <w:szCs w:val="21"/>
        </w:rPr>
        <w:t>/</w:t>
      </w:r>
      <w:r w:rsidRPr="001A4325">
        <w:rPr>
          <w:rFonts w:hint="eastAsia"/>
          <w:szCs w:val="21"/>
        </w:rPr>
        <w:t>数字转换电路</w:t>
      </w:r>
      <w:r w:rsidR="00361E28">
        <w:rPr>
          <w:rFonts w:hint="eastAsia"/>
          <w:szCs w:val="21"/>
        </w:rPr>
        <w:t xml:space="preserve">　　</w:t>
      </w:r>
      <w:r w:rsidRPr="001A4325">
        <w:rPr>
          <w:szCs w:val="21"/>
        </w:rPr>
        <w:t>C</w:t>
      </w:r>
      <w:r w:rsidRPr="001A4325">
        <w:rPr>
          <w:rFonts w:hint="eastAsia"/>
          <w:szCs w:val="21"/>
        </w:rPr>
        <w:t>．译码器</w:t>
      </w:r>
      <w:r w:rsidR="00361E28">
        <w:rPr>
          <w:rFonts w:hint="eastAsia"/>
          <w:szCs w:val="21"/>
        </w:rPr>
        <w:t xml:space="preserve">　　</w:t>
      </w:r>
      <w:r w:rsidRPr="001A4325">
        <w:rPr>
          <w:szCs w:val="21"/>
        </w:rPr>
        <w:t>D</w:t>
      </w:r>
      <w:r w:rsidRPr="001A4325">
        <w:rPr>
          <w:rFonts w:hint="eastAsia"/>
          <w:szCs w:val="21"/>
        </w:rPr>
        <w:t>．移位寄存器</w:t>
      </w:r>
    </w:p>
    <w:p w:rsidR="00AC154C" w:rsidRPr="00361E28" w:rsidRDefault="00AC154C" w:rsidP="00361E28">
      <w:pPr>
        <w:ind w:firstLineChars="200" w:firstLine="422"/>
        <w:rPr>
          <w:szCs w:val="21"/>
        </w:rPr>
      </w:pPr>
      <w:r w:rsidRPr="001A4325">
        <w:rPr>
          <w:rFonts w:hint="eastAsia"/>
          <w:b/>
          <w:szCs w:val="21"/>
        </w:rPr>
        <w:t>二、填空题</w:t>
      </w:r>
      <w:r w:rsidRPr="00361E28">
        <w:rPr>
          <w:rFonts w:hint="eastAsia"/>
          <w:szCs w:val="21"/>
        </w:rPr>
        <w:t>（每小题</w:t>
      </w:r>
      <w:r w:rsidRPr="00361E28">
        <w:rPr>
          <w:szCs w:val="21"/>
        </w:rPr>
        <w:t>2</w:t>
      </w:r>
      <w:r w:rsidRPr="00361E28">
        <w:rPr>
          <w:rFonts w:hint="eastAsia"/>
          <w:szCs w:val="21"/>
        </w:rPr>
        <w:t>分，共</w:t>
      </w:r>
      <w:r w:rsidRPr="00361E28">
        <w:rPr>
          <w:szCs w:val="21"/>
        </w:rPr>
        <w:t>10</w:t>
      </w:r>
      <w:r w:rsidRPr="00361E28">
        <w:rPr>
          <w:rFonts w:hint="eastAsia"/>
          <w:szCs w:val="21"/>
        </w:rPr>
        <w:t>分）</w:t>
      </w:r>
    </w:p>
    <w:p w:rsidR="00AC154C" w:rsidRPr="001A4325" w:rsidRDefault="00AC154C" w:rsidP="00361E28">
      <w:pPr>
        <w:ind w:firstLineChars="200" w:firstLine="420"/>
        <w:jc w:val="left"/>
        <w:rPr>
          <w:rFonts w:ascii="宋体" w:hAnsi="宋体" w:hint="eastAsia"/>
          <w:szCs w:val="21"/>
        </w:rPr>
      </w:pPr>
      <w:r w:rsidRPr="001A4325">
        <w:rPr>
          <w:rFonts w:ascii="宋体" w:hAnsi="宋体" w:hint="eastAsia"/>
          <w:szCs w:val="21"/>
        </w:rPr>
        <w:t>16</w:t>
      </w:r>
      <w:r w:rsidR="00361E28">
        <w:rPr>
          <w:rFonts w:ascii="宋体" w:hAnsi="宋体" w:hint="eastAsia"/>
          <w:szCs w:val="21"/>
        </w:rPr>
        <w:t>、</w:t>
      </w:r>
      <w:r w:rsidRPr="001A4325">
        <w:rPr>
          <w:rFonts w:ascii="宋体" w:hAnsi="宋体" w:hint="eastAsia"/>
          <w:szCs w:val="21"/>
        </w:rPr>
        <w:t>十进制数19的余3代码是</w:t>
      </w:r>
      <w:r w:rsidRPr="001A4325">
        <w:rPr>
          <w:rFonts w:ascii="宋体" w:hAnsi="宋体" w:hint="eastAsia"/>
          <w:szCs w:val="21"/>
          <w:u w:val="single"/>
        </w:rPr>
        <w:t xml:space="preserve">           </w:t>
      </w:r>
      <w:r w:rsidRPr="001A4325">
        <w:rPr>
          <w:rFonts w:ascii="宋体" w:hAnsi="宋体" w:hint="eastAsia"/>
          <w:szCs w:val="21"/>
        </w:rPr>
        <w:t>。</w:t>
      </w:r>
    </w:p>
    <w:p w:rsidR="00AC154C" w:rsidRPr="001A4325" w:rsidRDefault="00AC154C" w:rsidP="00361E28">
      <w:pPr>
        <w:ind w:firstLineChars="200" w:firstLine="420"/>
        <w:rPr>
          <w:rFonts w:ascii="宋体" w:hAnsi="宋体" w:hint="eastAsia"/>
          <w:szCs w:val="21"/>
        </w:rPr>
      </w:pPr>
      <w:r w:rsidRPr="001A4325">
        <w:rPr>
          <w:rFonts w:ascii="宋体" w:hAnsi="宋体" w:hint="eastAsia"/>
          <w:szCs w:val="21"/>
        </w:rPr>
        <w:t>17、</w:t>
      </w:r>
      <w:r w:rsidRPr="001A4325">
        <w:rPr>
          <w:rFonts w:ascii="宋体" w:hAnsi="宋体" w:hint="eastAsia"/>
          <w:position w:val="-6"/>
          <w:szCs w:val="21"/>
        </w:rPr>
        <w:object w:dxaOrig="1560" w:dyaOrig="345">
          <v:shape id="_x0000_i1073" type="#_x0000_t75" style="width:78pt;height:17.25pt;mso-position-horizontal-relative:page;mso-position-vertical-relative:page" o:ole="">
            <v:imagedata r:id="rId97" o:title=""/>
          </v:shape>
          <o:OLEObject Type="Embed" ProgID="Equation.3" ShapeID="_x0000_i1073" DrawAspect="Content" ObjectID="_1523268317" r:id="rId98">
            <o:FieldCodes>\* MERGEFORMAT</o:FieldCodes>
          </o:OLEObject>
        </w:object>
      </w:r>
      <w:r w:rsidRPr="001A4325">
        <w:rPr>
          <w:rFonts w:ascii="宋体" w:hAnsi="宋体" w:hint="eastAsia"/>
          <w:szCs w:val="21"/>
          <w:u w:val="single"/>
        </w:rPr>
        <w:t xml:space="preserve">    </w:t>
      </w:r>
      <w:r w:rsidRPr="001A4325">
        <w:rPr>
          <w:rFonts w:ascii="宋体" w:hAnsi="宋体" w:hint="eastAsia"/>
          <w:szCs w:val="21"/>
        </w:rPr>
        <w:t>。</w:t>
      </w:r>
    </w:p>
    <w:p w:rsidR="00AC154C" w:rsidRPr="001A4325" w:rsidRDefault="00AC154C" w:rsidP="00361E28">
      <w:pPr>
        <w:ind w:firstLineChars="200" w:firstLine="420"/>
        <w:rPr>
          <w:rFonts w:ascii="宋体" w:hAnsi="宋体" w:hint="eastAsia"/>
          <w:szCs w:val="21"/>
        </w:rPr>
      </w:pPr>
      <w:r w:rsidRPr="001A4325">
        <w:rPr>
          <w:rFonts w:ascii="宋体" w:hAnsi="宋体" w:hint="eastAsia"/>
          <w:szCs w:val="21"/>
        </w:rPr>
        <w:t>18、移位寄存器中的数为0010经右移进一个1，再左移进一个1后寄存器的数为</w:t>
      </w:r>
      <w:r w:rsidRPr="001A4325">
        <w:rPr>
          <w:rFonts w:ascii="宋体" w:hAnsi="宋体" w:hint="eastAsia"/>
          <w:szCs w:val="21"/>
          <w:u w:val="single"/>
        </w:rPr>
        <w:t xml:space="preserve">      </w:t>
      </w:r>
      <w:r w:rsidRPr="001A4325">
        <w:rPr>
          <w:rFonts w:ascii="宋体" w:hAnsi="宋体" w:hint="eastAsia"/>
          <w:szCs w:val="21"/>
        </w:rPr>
        <w:t>。</w:t>
      </w:r>
    </w:p>
    <w:p w:rsidR="00AC154C" w:rsidRPr="001A4325" w:rsidRDefault="00AC154C" w:rsidP="00361E28">
      <w:pPr>
        <w:ind w:firstLineChars="200" w:firstLine="420"/>
        <w:rPr>
          <w:rFonts w:ascii="宋体" w:hAnsi="宋体" w:hint="eastAsia"/>
          <w:szCs w:val="21"/>
        </w:rPr>
      </w:pPr>
      <w:r w:rsidRPr="001A4325">
        <w:rPr>
          <w:rFonts w:ascii="宋体" w:hAnsi="宋体" w:hint="eastAsia"/>
          <w:szCs w:val="21"/>
        </w:rPr>
        <w:t>19、74LS194当</w:t>
      </w:r>
      <w:r w:rsidRPr="001A4325">
        <w:rPr>
          <w:rFonts w:ascii="宋体" w:hAnsi="宋体" w:hint="eastAsia"/>
          <w:position w:val="-12"/>
          <w:szCs w:val="21"/>
        </w:rPr>
        <w:object w:dxaOrig="1815" w:dyaOrig="360">
          <v:shape id="_x0000_i1074" type="#_x0000_t75" style="width:90.75pt;height:18pt" o:ole="">
            <v:imagedata r:id="rId99" o:title=""/>
          </v:shape>
          <o:OLEObject Type="Embed" ProgID="Equation.3" ShapeID="_x0000_i1074" DrawAspect="Content" ObjectID="_1523268318" r:id="rId100">
            <o:FieldCodes>\* MERGEFORMAT</o:FieldCodes>
          </o:OLEObject>
        </w:object>
      </w:r>
      <w:r w:rsidRPr="001A4325">
        <w:rPr>
          <w:rFonts w:ascii="宋体" w:hAnsi="宋体" w:hint="eastAsia"/>
          <w:szCs w:val="21"/>
        </w:rPr>
        <w:t>其功能是</w:t>
      </w:r>
      <w:r w:rsidRPr="001A4325">
        <w:rPr>
          <w:rFonts w:ascii="宋体" w:hAnsi="宋体" w:hint="eastAsia"/>
          <w:szCs w:val="21"/>
          <w:u w:val="single"/>
        </w:rPr>
        <w:t xml:space="preserve">                  </w:t>
      </w:r>
      <w:r w:rsidRPr="001A4325">
        <w:rPr>
          <w:rFonts w:ascii="宋体" w:hAnsi="宋体" w:hint="eastAsia"/>
          <w:szCs w:val="21"/>
        </w:rPr>
        <w:t>。</w:t>
      </w:r>
    </w:p>
    <w:p w:rsidR="00AC154C" w:rsidRPr="001A4325" w:rsidRDefault="00AC154C" w:rsidP="00361E28">
      <w:pPr>
        <w:ind w:firstLineChars="200" w:firstLine="420"/>
        <w:jc w:val="left"/>
        <w:rPr>
          <w:rFonts w:ascii="宋体" w:hAnsi="宋体" w:hint="eastAsia"/>
          <w:szCs w:val="21"/>
        </w:rPr>
      </w:pPr>
      <w:r w:rsidRPr="001A4325">
        <w:rPr>
          <w:rFonts w:ascii="宋体" w:hAnsi="宋体" w:hint="eastAsia"/>
          <w:szCs w:val="21"/>
        </w:rPr>
        <w:t>20、为了将输入的正弦波转换为同频率的矩形波应选用__</w:t>
      </w:r>
      <w:r w:rsidRPr="001A4325">
        <w:rPr>
          <w:rFonts w:ascii="宋体" w:hAnsi="宋体" w:hint="eastAsia"/>
          <w:szCs w:val="21"/>
          <w:u w:val="single"/>
        </w:rPr>
        <w:t xml:space="preserve">_   </w:t>
      </w:r>
      <w:r w:rsidRPr="001A4325">
        <w:rPr>
          <w:rFonts w:ascii="宋体" w:hAnsi="宋体" w:hint="eastAsia"/>
          <w:szCs w:val="21"/>
        </w:rPr>
        <w:t>__电路</w:t>
      </w:r>
      <w:r w:rsidR="00361E28">
        <w:rPr>
          <w:rFonts w:ascii="宋体" w:hAnsi="宋体" w:hint="eastAsia"/>
          <w:szCs w:val="21"/>
        </w:rPr>
        <w:t>。</w:t>
      </w:r>
    </w:p>
    <w:p w:rsidR="00361E28" w:rsidRDefault="00AC154C" w:rsidP="00361E28">
      <w:pPr>
        <w:ind w:firstLineChars="200" w:firstLine="422"/>
        <w:rPr>
          <w:rFonts w:hint="eastAsia"/>
          <w:b/>
          <w:szCs w:val="21"/>
        </w:rPr>
      </w:pPr>
      <w:r w:rsidRPr="001A4325">
        <w:rPr>
          <w:rFonts w:hint="eastAsia"/>
          <w:b/>
          <w:szCs w:val="21"/>
        </w:rPr>
        <w:t>三、分析题</w:t>
      </w:r>
      <w:r w:rsidRPr="00361E28">
        <w:rPr>
          <w:rFonts w:hint="eastAsia"/>
          <w:szCs w:val="21"/>
        </w:rPr>
        <w:t>（每小题</w:t>
      </w:r>
      <w:r w:rsidRPr="00361E28">
        <w:rPr>
          <w:szCs w:val="21"/>
        </w:rPr>
        <w:t>8</w:t>
      </w:r>
      <w:r w:rsidRPr="00361E28">
        <w:rPr>
          <w:rFonts w:hint="eastAsia"/>
          <w:szCs w:val="21"/>
        </w:rPr>
        <w:t>分，共</w:t>
      </w:r>
      <w:r w:rsidRPr="00361E28">
        <w:rPr>
          <w:szCs w:val="21"/>
        </w:rPr>
        <w:t>40</w:t>
      </w:r>
      <w:r w:rsidRPr="00361E28">
        <w:rPr>
          <w:rFonts w:hint="eastAsia"/>
          <w:szCs w:val="21"/>
        </w:rPr>
        <w:t>分）</w:t>
      </w:r>
    </w:p>
    <w:p w:rsidR="00AC154C" w:rsidRPr="001A4325" w:rsidRDefault="00AC154C" w:rsidP="00361E28">
      <w:pPr>
        <w:ind w:firstLineChars="200" w:firstLine="422"/>
        <w:rPr>
          <w:b/>
          <w:szCs w:val="21"/>
        </w:rPr>
      </w:pPr>
      <w:r w:rsidRPr="001A4325">
        <w:rPr>
          <w:rFonts w:hint="eastAsia"/>
          <w:b/>
          <w:szCs w:val="21"/>
        </w:rPr>
        <w:t>说明：中规模器件</w:t>
      </w:r>
      <w:r w:rsidRPr="001A4325">
        <w:rPr>
          <w:b/>
          <w:szCs w:val="21"/>
        </w:rPr>
        <w:t>74LS90</w:t>
      </w:r>
      <w:r w:rsidRPr="001A4325">
        <w:rPr>
          <w:rFonts w:hint="eastAsia"/>
          <w:b/>
          <w:szCs w:val="21"/>
        </w:rPr>
        <w:t>、</w:t>
      </w:r>
      <w:r w:rsidRPr="001A4325">
        <w:rPr>
          <w:b/>
          <w:szCs w:val="21"/>
        </w:rPr>
        <w:t>74LS161</w:t>
      </w:r>
      <w:r w:rsidRPr="001A4325">
        <w:rPr>
          <w:rFonts w:hint="eastAsia"/>
          <w:b/>
          <w:szCs w:val="21"/>
        </w:rPr>
        <w:t>和</w:t>
      </w:r>
      <w:r w:rsidRPr="001A4325">
        <w:rPr>
          <w:b/>
          <w:szCs w:val="21"/>
        </w:rPr>
        <w:t>74LS194</w:t>
      </w:r>
      <w:r w:rsidRPr="001A4325">
        <w:rPr>
          <w:rFonts w:hint="eastAsia"/>
          <w:b/>
          <w:szCs w:val="21"/>
        </w:rPr>
        <w:t>的功能表在</w:t>
      </w:r>
      <w:r w:rsidR="00361E28">
        <w:rPr>
          <w:rFonts w:hint="eastAsia"/>
          <w:b/>
          <w:szCs w:val="21"/>
        </w:rPr>
        <w:t>最后一</w:t>
      </w:r>
      <w:r w:rsidRPr="001A4325">
        <w:rPr>
          <w:rFonts w:hint="eastAsia"/>
          <w:b/>
          <w:szCs w:val="21"/>
        </w:rPr>
        <w:t>页上。</w:t>
      </w:r>
    </w:p>
    <w:p w:rsidR="00AC154C" w:rsidRPr="001A4325" w:rsidRDefault="00AC154C" w:rsidP="00361E28">
      <w:pPr>
        <w:ind w:firstLineChars="200" w:firstLine="420"/>
        <w:rPr>
          <w:szCs w:val="21"/>
        </w:rPr>
      </w:pPr>
      <w:r w:rsidRPr="001A4325">
        <w:rPr>
          <w:szCs w:val="21"/>
        </w:rPr>
        <w:t>21</w:t>
      </w:r>
      <w:r w:rsidR="00361E28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数据选择器电路如</w:t>
      </w:r>
      <w:r w:rsidR="00361E28">
        <w:rPr>
          <w:rFonts w:hint="eastAsia"/>
          <w:szCs w:val="21"/>
        </w:rPr>
        <w:t>图</w:t>
      </w:r>
      <w:r w:rsidR="00361E28">
        <w:rPr>
          <w:rFonts w:hint="eastAsia"/>
          <w:szCs w:val="21"/>
        </w:rPr>
        <w:t>3.1</w:t>
      </w:r>
      <w:r w:rsidRPr="001A4325">
        <w:rPr>
          <w:rFonts w:hint="eastAsia"/>
          <w:szCs w:val="21"/>
        </w:rPr>
        <w:t>所示。</w:t>
      </w:r>
    </w:p>
    <w:p w:rsidR="00AC154C" w:rsidRPr="001A4325" w:rsidRDefault="00361E28" w:rsidP="00361E28">
      <w:pPr>
        <w:tabs>
          <w:tab w:val="left" w:pos="0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AC154C" w:rsidRPr="001A4325">
        <w:rPr>
          <w:rFonts w:hint="eastAsia"/>
          <w:szCs w:val="21"/>
        </w:rPr>
        <w:t>写出函数</w:t>
      </w:r>
      <w:r w:rsidR="00AC154C" w:rsidRPr="001A4325">
        <w:rPr>
          <w:szCs w:val="21"/>
        </w:rPr>
        <w:t>F</w:t>
      </w:r>
      <w:r w:rsidR="00AC154C" w:rsidRPr="001A4325">
        <w:rPr>
          <w:rFonts w:hint="eastAsia"/>
          <w:szCs w:val="21"/>
        </w:rPr>
        <w:t>的表达式；</w:t>
      </w:r>
    </w:p>
    <w:p w:rsidR="00AC154C" w:rsidRPr="001A4325" w:rsidRDefault="00361E28" w:rsidP="00361E28">
      <w:pPr>
        <w:tabs>
          <w:tab w:val="left" w:pos="0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C154C" w:rsidRPr="001A4325">
        <w:rPr>
          <w:rFonts w:hint="eastAsia"/>
          <w:szCs w:val="21"/>
        </w:rPr>
        <w:t>求出其最简与或式。</w:t>
      </w:r>
    </w:p>
    <w:p w:rsidR="00AC154C" w:rsidRPr="001A4325" w:rsidRDefault="00361E28" w:rsidP="00361E28">
      <w:pPr>
        <w:jc w:val="center"/>
        <w:rPr>
          <w:szCs w:val="21"/>
        </w:rPr>
      </w:pPr>
      <w:r>
        <w:rPr>
          <w:noProof/>
          <w:szCs w:val="21"/>
        </w:rPr>
      </w:r>
      <w:r>
        <w:rPr>
          <w:szCs w:val="21"/>
        </w:rPr>
        <w:pict>
          <v:group id="_x0000_s1154" style="width:190.7pt;height:123.8pt;mso-position-horizontal-relative:char;mso-position-vertical-relative:line" coordsize="3814,2476">
            <v:shape id="_x0000_s1155" type="#_x0000_t75" style="position:absolute;width:3052;height:2476">
              <v:imagedata r:id="rId10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6" type="#_x0000_t202" style="position:absolute;left:2414;top:1974;width:1401;height:480" stroked="f">
              <v:textbox>
                <w:txbxContent>
                  <w:p w:rsidR="00361E28" w:rsidRDefault="00361E28" w:rsidP="00361E28">
                    <w:r>
                      <w:rPr>
                        <w:rFonts w:hint="eastAsia"/>
                      </w:rPr>
                      <w:t>图</w:t>
                    </w:r>
                    <w:r>
                      <w:t>3.1</w:t>
                    </w:r>
                  </w:p>
                </w:txbxContent>
              </v:textbox>
            </v:shape>
            <w10:anchorlock/>
          </v:group>
        </w:pict>
      </w:r>
    </w:p>
    <w:p w:rsidR="00AC154C" w:rsidRPr="001A4325" w:rsidRDefault="00AC154C" w:rsidP="00361E28">
      <w:pPr>
        <w:ind w:firstLineChars="200" w:firstLine="420"/>
        <w:rPr>
          <w:szCs w:val="21"/>
        </w:rPr>
      </w:pPr>
      <w:r w:rsidRPr="001A4325">
        <w:rPr>
          <w:szCs w:val="21"/>
        </w:rPr>
        <w:t>22</w:t>
      </w:r>
      <w:r w:rsidR="00361E28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触发器及相关波形如图</w:t>
      </w:r>
      <w:r w:rsidRPr="001A4325">
        <w:rPr>
          <w:szCs w:val="21"/>
        </w:rPr>
        <w:t>3.2</w:t>
      </w:r>
      <w:r w:rsidRPr="001A4325">
        <w:rPr>
          <w:rFonts w:hint="eastAsia"/>
          <w:szCs w:val="21"/>
        </w:rPr>
        <w:t>所示</w:t>
      </w:r>
      <w:r w:rsidR="00361E28">
        <w:rPr>
          <w:rFonts w:hint="eastAsia"/>
          <w:szCs w:val="21"/>
        </w:rPr>
        <w:t>。</w:t>
      </w:r>
    </w:p>
    <w:p w:rsidR="00361E28" w:rsidRDefault="00361E28" w:rsidP="00361E28">
      <w:pPr>
        <w:ind w:firstLineChars="200"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（1）</w:t>
      </w:r>
      <w:r w:rsidR="00AC154C" w:rsidRPr="001A4325">
        <w:rPr>
          <w:rFonts w:hint="eastAsia"/>
          <w:szCs w:val="21"/>
        </w:rPr>
        <w:t>写出该触发器的特征方程；</w:t>
      </w:r>
    </w:p>
    <w:p w:rsidR="00AC154C" w:rsidRPr="001A4325" w:rsidRDefault="00361E28" w:rsidP="00361E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C154C" w:rsidRPr="001A4325">
        <w:rPr>
          <w:rFonts w:hint="eastAsia"/>
          <w:szCs w:val="21"/>
        </w:rPr>
        <w:t>对应相关波形画出</w:t>
      </w:r>
      <w:r w:rsidR="00AC154C" w:rsidRPr="001A4325">
        <w:rPr>
          <w:szCs w:val="21"/>
        </w:rPr>
        <w:t>Q</w:t>
      </w:r>
      <w:r w:rsidR="00AC154C" w:rsidRPr="001A4325">
        <w:rPr>
          <w:rFonts w:hint="eastAsia"/>
          <w:szCs w:val="21"/>
        </w:rPr>
        <w:t>端波形。（设起始态</w:t>
      </w:r>
      <w:r w:rsidR="00AC154C" w:rsidRPr="001A4325">
        <w:rPr>
          <w:szCs w:val="21"/>
        </w:rPr>
        <w:t>Q=0</w:t>
      </w:r>
      <w:r w:rsidR="00AC154C" w:rsidRPr="001A4325">
        <w:rPr>
          <w:rFonts w:hint="eastAsia"/>
          <w:szCs w:val="21"/>
        </w:rPr>
        <w:t>）</w:t>
      </w:r>
    </w:p>
    <w:p w:rsidR="00AC154C" w:rsidRPr="001A4325" w:rsidRDefault="00361E28" w:rsidP="00361E28">
      <w:pPr>
        <w:jc w:val="center"/>
        <w:rPr>
          <w:szCs w:val="21"/>
        </w:rPr>
      </w:pPr>
      <w:r w:rsidRPr="001A4325">
        <w:rPr>
          <w:szCs w:val="21"/>
        </w:rPr>
      </w:r>
      <w:r>
        <w:rPr>
          <w:szCs w:val="21"/>
        </w:rPr>
        <w:pict>
          <v:group id="_x0000_s1038" style="width:248.9pt;height:129.8pt;mso-position-horizontal-relative:char;mso-position-vertical-relative:line" coordsize="4978,2596">
            <v:group id="_x0000_s1039" style="position:absolute;width:4107;height:2596" coordsize="4107,2596">
              <v:group id="_x0000_s1040" style="position:absolute;left:718;width:2158;height:1754" coordsize="2158,1754">
                <v:oval id="_x0000_s1041" style="position:absolute;left:1726;top:1155;width:120;height:120" filled="f"/>
                <v:group id="_x0000_s1042" style="position:absolute;width:2159;height:1755" coordsize="2159,1755">
                  <v:rect id="_x0000_s1043" style="position:absolute;left:1155;top:225;width:615;height:1290"/>
                  <v:shape id="_x0000_s1044" type="#_x0000_t202" style="position:absolute;left:1140;top:287;width:390;height:1048" filled="f" stroked="f">
                    <v:textbox style="mso-next-textbox:#_x0000_s1044">
                      <w:txbxContent>
                        <w:p w:rsidR="00AC154C" w:rsidRDefault="00AC154C" w:rsidP="00AC154C">
                          <w:r>
                            <w:t>J</w:t>
                          </w:r>
                        </w:p>
                        <w:p w:rsidR="00AC154C" w:rsidRDefault="00AC154C" w:rsidP="00AC154C"/>
                        <w:p w:rsidR="00AC154C" w:rsidRDefault="00AC154C" w:rsidP="00AC154C">
                          <w:r>
                            <w:t>K</w:t>
                          </w:r>
                        </w:p>
                      </w:txbxContent>
                    </v:textbox>
                  </v:shape>
                  <v:line id="_x0000_s1045" style="position:absolute" from="1770,450" to="2145,451"/>
                  <v:line id="_x0000_s1046" style="position:absolute;flip:y" from="1875,1230" to="2160,1245"/>
                  <v:group id="_x0000_s1047" style="position:absolute;left:1426;top:270;width:464;height:1050" coordsize="464,1050">
                    <v:shape id="_x0000_s1048" type="#_x0000_t202" style="position:absolute;width:465;height:1050" filled="f" stroked="f">
                      <v:textbox style="mso-next-textbox:#_x0000_s1048">
                        <w:txbxContent>
                          <w:p w:rsidR="00AC154C" w:rsidRDefault="00AC154C" w:rsidP="00AC154C">
                            <w:r>
                              <w:t>Q</w:t>
                            </w:r>
                          </w:p>
                          <w:p w:rsidR="00AC154C" w:rsidRDefault="00AC154C" w:rsidP="00AC154C"/>
                          <w:p w:rsidR="00AC154C" w:rsidRDefault="00AC154C" w:rsidP="00AC154C">
                            <w:r>
                              <w:t>Q</w:t>
                            </w:r>
                          </w:p>
                        </w:txbxContent>
                      </v:textbox>
                    </v:shape>
                    <v:line id="_x0000_s1049" style="position:absolute" from="149,705" to="299,706"/>
                  </v:group>
                  <v:line id="_x0000_s1050" style="position:absolute" from="615,1" to="1965,2"/>
                  <v:line id="_x0000_s1051" style="position:absolute" from="1965,15" to="1966,450"/>
                  <v:line id="_x0000_s1052" style="position:absolute" from="1980,1245" to="1981,1725"/>
                  <v:line id="_x0000_s1053" style="position:absolute" from="930,1755" to="1980,1756"/>
                  <v:line id="_x0000_s1054" style="position:absolute" from="915,495" to="916,1740"/>
                  <v:line id="_x0000_s1055" style="position:absolute" from="900,495" to="1155,496"/>
                  <v:line id="_x0000_s1056" style="position:absolute" from="615,1215" to="1155,1216"/>
                  <v:line id="_x0000_s1057" style="position:absolute" from="615,0" to="616,1200"/>
                  <v:line id="_x0000_s1058" style="position:absolute" from="345,840" to="1035,841"/>
                  <v:oval id="_x0000_s1059" style="position:absolute;left:1051;top:765;width:120;height:120" filled="f"/>
                  <v:group id="_x0000_s1060" style="position:absolute;left:1125;top:735;width:270;height:194" coordsize="270,194">
                    <v:line id="_x0000_s1061" style="position:absolute" from="15,0" to="255,105"/>
                    <v:line id="_x0000_s1062" style="position:absolute;flip:x" from="0,120" to="270,195"/>
                  </v:group>
                  <v:shape id="_x0000_s1063" type="#_x0000_t202" style="position:absolute;top:526;width:630;height:525" filled="f" stroked="f">
                    <v:textbox style="mso-next-textbox:#_x0000_s1063">
                      <w:txbxContent>
                        <w:p w:rsidR="00AC154C" w:rsidRDefault="00AC154C" w:rsidP="00AC154C">
                          <w:r>
                            <w:t>CP</w:t>
                          </w:r>
                        </w:p>
                      </w:txbxContent>
                    </v:textbox>
                  </v:shape>
                </v:group>
              </v:group>
              <v:group id="_x0000_s1064" style="position:absolute;left:223;top:2145;width:3885;height:419" coordsize="3885,419">
                <v:line id="_x0000_s1065" style="position:absolute" from="0,404" to="480,405"/>
                <v:line id="_x0000_s1066" style="position:absolute" from="495,0" to="496,405"/>
                <v:line id="_x0000_s1067" style="position:absolute" from="510,0" to="855,1"/>
                <v:line id="_x0000_s1068" style="position:absolute" from="885,0" to="886,405"/>
                <v:line id="_x0000_s1069" style="position:absolute" from="870,404" to="1350,405"/>
                <v:line id="_x0000_s1070" style="position:absolute" from="1335,0" to="1336,405"/>
                <v:line id="_x0000_s1071" style="position:absolute" from="1350,0" to="1695,1"/>
                <v:line id="_x0000_s1072" style="position:absolute" from="1710,0" to="1711,405"/>
                <v:line id="_x0000_s1073" style="position:absolute" from="1710,404" to="2190,405"/>
                <v:line id="_x0000_s1074" style="position:absolute" from="2175,0" to="2176,405"/>
                <v:line id="_x0000_s1075" style="position:absolute" from="2190,0" to="2535,1"/>
                <v:line id="_x0000_s1076" style="position:absolute" from="2550,0" to="2551,405"/>
                <v:line id="_x0000_s1077" style="position:absolute" from="2550,404" to="3030,405"/>
                <v:line id="_x0000_s1078" style="position:absolute" from="3030,15" to="3031,420"/>
                <v:line id="_x0000_s1079" style="position:absolute" from="3045,15" to="3390,16"/>
                <v:line id="_x0000_s1080" style="position:absolute" from="3420,15" to="3421,420"/>
                <v:line id="_x0000_s1081" style="position:absolute" from="3405,419" to="3885,420"/>
              </v:group>
              <v:shape id="_x0000_s1082" type="#_x0000_t202" style="position:absolute;top:2072;width:749;height:525" filled="f" stroked="f">
                <v:textbox style="mso-next-textbox:#_x0000_s1082">
                  <w:txbxContent>
                    <w:p w:rsidR="00AC154C" w:rsidRDefault="00AC154C" w:rsidP="00AC154C">
                      <w:r>
                        <w:t>CP</w:t>
                      </w:r>
                    </w:p>
                  </w:txbxContent>
                </v:textbox>
              </v:shape>
            </v:group>
            <v:shape id="_x0000_s1083" type="#_x0000_t202" style="position:absolute;left:4142;top:638;width:837;height:570" filled="f" stroked="f">
              <v:textbox style="mso-next-textbox:#_x0000_s1083">
                <w:txbxContent>
                  <w:p w:rsidR="00AC154C" w:rsidRDefault="00AC154C" w:rsidP="00AC154C">
                    <w:r>
                      <w:rPr>
                        <w:rFonts w:hint="eastAsia"/>
                      </w:rPr>
                      <w:t>图</w:t>
                    </w:r>
                    <w:r>
                      <w:t>3.2</w:t>
                    </w:r>
                  </w:p>
                </w:txbxContent>
              </v:textbox>
            </v:shape>
            <w10:anchorlock/>
          </v:group>
        </w:pict>
      </w:r>
    </w:p>
    <w:p w:rsidR="00AC154C" w:rsidRPr="001A4325" w:rsidRDefault="00AC154C" w:rsidP="00361E28">
      <w:pPr>
        <w:ind w:firstLineChars="200" w:firstLine="420"/>
        <w:rPr>
          <w:szCs w:val="21"/>
        </w:rPr>
      </w:pPr>
      <w:r w:rsidRPr="001A4325">
        <w:rPr>
          <w:szCs w:val="21"/>
        </w:rPr>
        <w:t>23</w:t>
      </w:r>
      <w:r w:rsidR="00361E28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电路如图</w:t>
      </w:r>
      <w:r w:rsidRPr="001A4325">
        <w:rPr>
          <w:szCs w:val="21"/>
        </w:rPr>
        <w:t>3.3(a),(b)</w:t>
      </w:r>
      <w:r w:rsidRPr="001A4325">
        <w:rPr>
          <w:rFonts w:hint="eastAsia"/>
          <w:szCs w:val="21"/>
        </w:rPr>
        <w:t>所示。</w:t>
      </w:r>
    </w:p>
    <w:p w:rsidR="00AC154C" w:rsidRPr="001A4325" w:rsidRDefault="00361E28" w:rsidP="00361E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AC154C" w:rsidRPr="001A4325">
        <w:rPr>
          <w:rFonts w:hint="eastAsia"/>
          <w:szCs w:val="21"/>
        </w:rPr>
        <w:t>分别列出</w:t>
      </w:r>
      <w:r w:rsidR="00AC154C" w:rsidRPr="001A4325">
        <w:rPr>
          <w:szCs w:val="21"/>
        </w:rPr>
        <w:t>(a),(b)</w:t>
      </w:r>
      <w:r w:rsidR="00AC154C" w:rsidRPr="001A4325">
        <w:rPr>
          <w:rFonts w:hint="eastAsia"/>
          <w:szCs w:val="21"/>
        </w:rPr>
        <w:t>图所示电路的状态迁移关系；</w:t>
      </w:r>
    </w:p>
    <w:p w:rsidR="00AC154C" w:rsidRPr="001A4325" w:rsidRDefault="00361E28" w:rsidP="00361E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C154C" w:rsidRPr="001A4325">
        <w:rPr>
          <w:rFonts w:hint="eastAsia"/>
          <w:szCs w:val="21"/>
        </w:rPr>
        <w:t>分别指出电路</w:t>
      </w:r>
      <w:r w:rsidR="00AC154C" w:rsidRPr="001A4325">
        <w:rPr>
          <w:szCs w:val="21"/>
        </w:rPr>
        <w:t>(a),(b)</w:t>
      </w:r>
      <w:r w:rsidR="00AC154C" w:rsidRPr="001A4325">
        <w:rPr>
          <w:rFonts w:hint="eastAsia"/>
          <w:szCs w:val="21"/>
        </w:rPr>
        <w:t>的功能。</w:t>
      </w:r>
    </w:p>
    <w:p w:rsidR="00AC154C" w:rsidRPr="001A4325" w:rsidRDefault="00361E28" w:rsidP="00361E28">
      <w:pPr>
        <w:jc w:val="center"/>
        <w:rPr>
          <w:szCs w:val="21"/>
        </w:rPr>
      </w:pPr>
      <w:r>
        <w:rPr>
          <w:noProof/>
          <w:szCs w:val="21"/>
        </w:rPr>
      </w:r>
      <w:r>
        <w:rPr>
          <w:szCs w:val="21"/>
        </w:rPr>
        <w:pict>
          <v:group id="_x0000_s1157" style="width:5in;height:172.9pt;mso-position-horizontal-relative:char;mso-position-vertical-relative:line" coordsize="7200,3458">
            <v:shape id="_x0000_s1158" type="#_x0000_t75" style="position:absolute;width:7200;height:3444">
              <v:imagedata r:id="rId102" o:title=""/>
            </v:shape>
            <v:shape id="_x0000_s1159" type="#_x0000_t202" style="position:absolute;left:3239;top:2874;width:990;height:585" stroked="f">
              <v:textbox>
                <w:txbxContent>
                  <w:p w:rsidR="00361E28" w:rsidRDefault="00361E28" w:rsidP="00361E28">
                    <w:r>
                      <w:rPr>
                        <w:rFonts w:hint="eastAsia"/>
                      </w:rPr>
                      <w:t>图</w:t>
                    </w:r>
                    <w:r>
                      <w:t>3.3</w:t>
                    </w:r>
                  </w:p>
                </w:txbxContent>
              </v:textbox>
            </v:shape>
            <w10:anchorlock/>
          </v:group>
        </w:pict>
      </w:r>
    </w:p>
    <w:p w:rsidR="00AC154C" w:rsidRPr="001A4325" w:rsidRDefault="00AC154C" w:rsidP="00361E28">
      <w:pPr>
        <w:ind w:firstLineChars="200" w:firstLine="420"/>
        <w:rPr>
          <w:szCs w:val="21"/>
        </w:rPr>
      </w:pPr>
      <w:r w:rsidRPr="001A4325">
        <w:rPr>
          <w:szCs w:val="21"/>
        </w:rPr>
        <w:t>24</w:t>
      </w:r>
      <w:r w:rsidR="00361E28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已知数据选择器和集成移位寄存器</w:t>
      </w:r>
      <w:r w:rsidRPr="001A4325">
        <w:rPr>
          <w:szCs w:val="21"/>
        </w:rPr>
        <w:t>74LS194</w:t>
      </w:r>
      <w:r w:rsidRPr="001A4325">
        <w:rPr>
          <w:rFonts w:hint="eastAsia"/>
          <w:szCs w:val="21"/>
        </w:rPr>
        <w:t>组成的电路如图</w:t>
      </w:r>
      <w:r w:rsidRPr="001A4325">
        <w:rPr>
          <w:szCs w:val="21"/>
        </w:rPr>
        <w:t>3.4</w:t>
      </w:r>
      <w:r w:rsidRPr="001A4325">
        <w:rPr>
          <w:rFonts w:hint="eastAsia"/>
          <w:szCs w:val="21"/>
        </w:rPr>
        <w:t>所示</w:t>
      </w:r>
      <w:r w:rsidR="00361E28">
        <w:rPr>
          <w:rFonts w:hint="eastAsia"/>
          <w:szCs w:val="21"/>
        </w:rPr>
        <w:t>。</w:t>
      </w:r>
    </w:p>
    <w:p w:rsidR="00361E28" w:rsidRDefault="00361E28" w:rsidP="00361E28">
      <w:pPr>
        <w:ind w:firstLineChars="200"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（1）</w:t>
      </w:r>
      <w:r w:rsidR="00AC154C" w:rsidRPr="001A4325">
        <w:rPr>
          <w:rFonts w:hint="eastAsia"/>
          <w:szCs w:val="21"/>
        </w:rPr>
        <w:t>列出</w:t>
      </w:r>
      <w:r w:rsidR="00AC154C" w:rsidRPr="001A4325">
        <w:rPr>
          <w:szCs w:val="21"/>
        </w:rPr>
        <w:t>74LS194</w:t>
      </w:r>
      <w:r w:rsidR="00AC154C" w:rsidRPr="001A4325">
        <w:rPr>
          <w:rFonts w:hint="eastAsia"/>
          <w:szCs w:val="21"/>
        </w:rPr>
        <w:t>的状态迁移关系；</w:t>
      </w:r>
    </w:p>
    <w:p w:rsidR="00AC154C" w:rsidRPr="001A4325" w:rsidRDefault="00361E28" w:rsidP="00361E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C154C" w:rsidRPr="001A4325">
        <w:rPr>
          <w:rFonts w:hint="eastAsia"/>
          <w:szCs w:val="21"/>
        </w:rPr>
        <w:t>指出输出</w:t>
      </w:r>
      <w:r w:rsidR="00AC154C" w:rsidRPr="001A4325">
        <w:rPr>
          <w:szCs w:val="21"/>
        </w:rPr>
        <w:t>F</w:t>
      </w:r>
      <w:r w:rsidR="00AC154C" w:rsidRPr="001A4325">
        <w:rPr>
          <w:rFonts w:hint="eastAsia"/>
          <w:szCs w:val="21"/>
        </w:rPr>
        <w:t>的序列。</w:t>
      </w:r>
    </w:p>
    <w:p w:rsidR="00AC154C" w:rsidRPr="00361E28" w:rsidRDefault="00361E28" w:rsidP="00907167">
      <w:pPr>
        <w:jc w:val="center"/>
        <w:rPr>
          <w:szCs w:val="21"/>
        </w:rPr>
      </w:pPr>
      <w:r>
        <w:rPr>
          <w:noProof/>
          <w:szCs w:val="21"/>
        </w:rPr>
      </w:r>
      <w:r>
        <w:rPr>
          <w:szCs w:val="21"/>
        </w:rPr>
        <w:pict>
          <v:group id="_x0000_s1160" style="width:207pt;height:190.5pt;mso-position-horizontal-relative:char;mso-position-vertical-relative:line" coordsize="4140,3810">
            <v:group id="_x0000_s1161" style="position:absolute;width:4020;height:3810" coordsize="4020,3810">
              <v:group id="_x0000_s1162" style="position:absolute;width:4020;height:3810" coordsize="4020,3810">
                <v:group id="_x0000_s1163" style="position:absolute;width:4020;height:3810" coordsize="4020,3810">
                  <v:line id="_x0000_s1164" style="position:absolute" from="1170,3525" to="2070,3526"/>
                  <v:group id="_x0000_s1165" style="position:absolute;width:4020;height:3810" coordsize="4020,3810">
                    <v:group id="_x0000_s1166" style="position:absolute;top:1876;width:4020;height:1752" coordsize="4020,1752">
                      <v:group id="_x0000_s1167" style="position:absolute;width:4020;height:1753" coordsize="4020,1753">
                        <v:group id="_x0000_s1168" style="position:absolute;top:59;width:4021;height:1695" coordsize="4021,1695">
                          <v:group id="_x0000_s1169" style="position:absolute;width:2654;height:1590" coordsize="2654,1590">
                            <v:rect id="_x0000_s1170" style="position:absolute;left:720;top:315;width:1935;height:960" strokeweight="1pt"/>
                            <v:line id="_x0000_s1171" style="position:absolute" from="1095,0" to="1096,300"/>
                            <v:line id="_x0000_s1172" style="position:absolute" from="1515,0" to="1516,300"/>
                            <v:line id="_x0000_s1173" style="position:absolute" from="2340,0" to="2341,300"/>
                            <v:line id="_x0000_s1174" style="position:absolute" from="1920,15" to="1921,315"/>
                            <v:line id="_x0000_s1175" style="position:absolute" from="1170,1275" to="1171,1575"/>
                            <v:line id="_x0000_s1176" style="position:absolute" from="1485,1290" to="1486,1590"/>
                            <v:line id="_x0000_s1177" style="position:absolute" from="1785,1290" to="1786,1590"/>
                            <v:line id="_x0000_s1178" style="position:absolute" from="2055,1290" to="2056,1590"/>
                            <v:line id="_x0000_s1179" style="position:absolute" from="480,510" to="720,511"/>
                            <v:line id="_x0000_s1180" style="position:absolute" from="465,765" to="720,766"/>
                            <v:line id="_x0000_s1181" style="position:absolute" from="0,1065" to="735,1066"/>
                            <v:group id="_x0000_s1182" style="position:absolute;left:735;top:975;width:180;height:195" coordsize="180,195">
                              <v:line id="_x0000_s1183" style="position:absolute" from="15,0" to="180,105"/>
                              <v:line id="_x0000_s1184" style="position:absolute;flip:x" from="0,105" to="180,195"/>
                            </v:group>
                            <v:oval id="_x0000_s1185" style="position:absolute;left:870;top:1276;width:120;height:120"/>
                            <v:oval id="_x0000_s1186" style="position:absolute;left:2325;top:1291;width:120;height:120"/>
                            <v:line id="_x0000_s1187" style="position:absolute;flip:x" from="2385,1410" to="2386,1560"/>
                            <v:line id="_x0000_s1188" style="position:absolute;flip:x" from="930,1395" to="931,1545"/>
                          </v:group>
                          <v:shape id="_x0000_s1189" type="#_x0000_t202" style="position:absolute;left:885;top:270;width:2010;height:570" filled="f" stroked="f">
                            <v:textbox>
                              <w:txbxContent>
                                <w:p w:rsidR="00361E28" w:rsidRDefault="00361E28" w:rsidP="00361E28"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 xml:space="preserve">A  </w:t>
                                  </w: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 xml:space="preserve">B  </w:t>
                                  </w: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 xml:space="preserve">C  </w:t>
                                  </w: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190" type="#_x0000_t202" style="position:absolute;left:935;top:860;width:3087;height:641" filled="f" stroked="f">
                            <v:textbox>
                              <w:txbxContent>
                                <w:p w:rsidR="00361E28" w:rsidRDefault="00361E28" w:rsidP="00361E28">
                                  <w:r>
                                    <w:t>A  B  C  DL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191" type="#_x0000_t202" style="position:absolute;left:420;top:120;width:420;height:420" filled="f" stroked="f">
                            <v:textbox>
                              <w:txbxContent>
                                <w:p w:rsidR="00361E28" w:rsidRDefault="00361E28" w:rsidP="00361E28">
                                  <w: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  <v:shape id="_x0000_s1192" type="#_x0000_t202" style="position:absolute;left:420;top:495;width:420;height:420" filled="f" stroked="f">
                            <v:textbox>
                              <w:txbxContent>
                                <w:p w:rsidR="00361E28" w:rsidRDefault="00361E28" w:rsidP="00361E28">
                                  <w: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  <v:shape id="_x0000_s1193" type="#_x0000_t202" style="position:absolute;left:212;top:933;width:719;height:449" filled="f" stroked="f">
                            <v:textbox>
                              <w:txbxContent>
                                <w:p w:rsidR="00361E28" w:rsidRDefault="00361E28" w:rsidP="00361E28">
                                  <w:r>
                                    <w:t>CP</w:t>
                                  </w:r>
                                </w:p>
                              </w:txbxContent>
                            </v:textbox>
                          </v:shape>
                          <v:shape id="_x0000_s1194" type="#_x0000_t202" style="position:absolute;left:511;top:1261;width:555;height:435" filled="f" stroked="f">
                            <v:textbox>
                              <w:txbxContent>
                                <w:p w:rsidR="00361E28" w:rsidRDefault="00361E28" w:rsidP="00361E28">
                                  <w:r>
                                    <w:t>C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95" type="#_x0000_t202" style="position:absolute;left:1172;top:662;width:1095;height:403" filled="f" stroked="f">
                          <v:textbox>
                            <w:txbxContent>
                              <w:p w:rsidR="00361E28" w:rsidRDefault="00361E28" w:rsidP="00361E28">
                                <w:r>
                                  <w:t>74LS161</w:t>
                                </w:r>
                              </w:p>
                            </w:txbxContent>
                          </v:textbox>
                        </v:shape>
                        <v:shape id="_x0000_s1196" type="#_x0000_t202" style="position:absolute;left:165;width:300;height:435" filled="f" stroked="f">
                          <v:textbox>
                            <w:txbxContent>
                              <w:p w:rsidR="00361E28" w:rsidRDefault="00361E28" w:rsidP="00361E28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line id="_x0000_s1197" style="position:absolute" from="480,269" to="481,839"/>
                    </v:group>
                    <v:line id="_x0000_s1198" style="position:absolute;flip:x" from="1080,271" to="1081,1995"/>
                    <v:group id="_x0000_s1199" style="position:absolute;left:435;width:3495;height:3810" coordsize="3495,3810">
                      <v:line id="_x0000_s1200" style="position:absolute" from="645,285" to="855,286"/>
                      <v:line id="_x0000_s1201" style="position:absolute" from="1200,3541" to="1201,3766"/>
                      <v:rect id="_x0000_s1202" style="position:absolute;left:2565;top:1635;width:374;height:570" filled="f"/>
                      <v:rect id="_x0000_s1203" style="position:absolute;left:855;width:810;height:1530" filled="f"/>
                      <v:line id="_x0000_s1204" style="position:absolute" from="1485,1576" to="1486,1980"/>
                      <v:line id="_x0000_s1205" style="position:absolute" from="1065,1545" to="1066,1979"/>
                      <v:line id="_x0000_s1206" style="position:absolute" from="300,630" to="840,631"/>
                      <v:line id="_x0000_s1207" style="position:absolute" from="645,1005" to="869,1006"/>
                      <v:line id="_x0000_s1208" style="position:absolute" from="390,1350" to="854,1351"/>
                      <v:line id="_x0000_s1209" style="position:absolute" from="405,1350" to="406,1604"/>
                      <v:line id="_x0000_s1210" style="position:absolute" from="315,1635" to="509,1636" strokeweight="2.25pt"/>
                      <v:line id="_x0000_s1211" style="position:absolute" from="1065,3810" to="1335,3811" strokeweight="2.25pt"/>
                      <v:line id="_x0000_s1212" style="position:absolute" from="1470,2070" to="2580,2071"/>
                      <v:line id="_x0000_s1213" style="position:absolute" from="1050,1950" to="2550,1951"/>
                      <v:line id="_x0000_s1214" style="position:absolute" from="645,1800" to="2565,1801"/>
                      <v:oval id="_x0000_s1215" style="position:absolute;left:2910;top:1860;width:120;height:120;flip:y"/>
                      <v:line id="_x0000_s1216" style="position:absolute" from="3030,1935" to="3434,1936"/>
                      <v:line id="_x0000_s1217" style="position:absolute" from="3435,1935" to="3436,3509"/>
                      <v:line id="_x0000_s1218" style="position:absolute" from="1965,3510" to="3495,3511"/>
                      <v:shape id="_x0000_s1219" type="#_x0000_t202" style="position:absolute;left:2550;top:1622;width:330;height:465" filled="f" stroked="f">
                        <v:textbox>
                          <w:txbxContent>
                            <w:p w:rsidR="00361E28" w:rsidRDefault="00361E28" w:rsidP="00361E28">
                              <w:r>
                                <w:rPr>
                                  <w:rFonts w:ascii="Arial" w:hAnsi="Arial"/>
                                </w:rPr>
                                <w:t>&amp;</w:t>
                              </w:r>
                            </w:p>
                          </w:txbxContent>
                        </v:textbox>
                      </v:shape>
                      <v:line id="_x0000_s1220" style="position:absolute" from="1665,750" to="2220,751"/>
                      <v:shape id="_x0000_s1221" type="#_x0000_t202" style="position:absolute;left:842;top:1;width:688;height:1454" filled="f" stroked="f">
                        <v:textbox>
                          <w:txbxContent>
                            <w:p w:rsidR="00361E28" w:rsidRDefault="00361E28" w:rsidP="00361E28"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  <w:p w:rsidR="00361E28" w:rsidRDefault="00361E28" w:rsidP="00361E28"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361E28" w:rsidRDefault="00361E28" w:rsidP="00361E28"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361E28" w:rsidRDefault="00361E28" w:rsidP="00361E28"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  <w:p w:rsidR="00361E28" w:rsidRDefault="00361E28" w:rsidP="00361E28"/>
                          </w:txbxContent>
                        </v:textbox>
                      </v:shape>
                      <v:shape id="_x0000_s1222" type="#_x0000_t202" style="position:absolute;top:300;width:390;height:450" filled="f" stroked="f">
                        <v:textbox>
                          <w:txbxContent>
                            <w:p w:rsidR="00361E28" w:rsidRDefault="00361E28" w:rsidP="00361E28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_x0000_s1223" type="#_x0000_t202" style="position:absolute;left:1666;top:255;width:465;height:390" filled="f" stroked="f">
                        <v:textbox>
                          <w:txbxContent>
                            <w:p w:rsidR="00361E28" w:rsidRDefault="00361E28" w:rsidP="00361E28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224" type="#_x0000_t202" style="position:absolute;left:1560;top:135;width:510;height:1080" filled="f" stroked="f">
                  <v:textbox>
                    <w:txbxContent>
                      <w:p w:rsidR="00361E28" w:rsidRDefault="00361E28" w:rsidP="00361E28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四</w:t>
                        </w:r>
                      </w:p>
                      <w:p w:rsidR="00361E28" w:rsidRDefault="00361E28" w:rsidP="00361E28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选</w:t>
                        </w:r>
                      </w:p>
                      <w:p w:rsidR="00361E28" w:rsidRDefault="00361E28" w:rsidP="00361E28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一</w:t>
                        </w:r>
                      </w:p>
                    </w:txbxContent>
                  </v:textbox>
                </v:shape>
              </v:group>
              <v:shape id="_x0000_s1225" type="#_x0000_t202" style="position:absolute;left:1351;top:1217;width:944;height:495" filled="f" stroked="f">
                <v:textbox>
                  <w:txbxContent>
                    <w:p w:rsidR="00361E28" w:rsidRDefault="00361E28" w:rsidP="00361E28">
                      <w:r>
                        <w:t>A</w:t>
                      </w:r>
                      <w:r>
                        <w:rPr>
                          <w:vertAlign w:val="subscript"/>
                        </w:rPr>
                        <w:t xml:space="preserve">1 </w:t>
                      </w:r>
                      <w:r>
                        <w:t>A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v:shape id="_x0000_s1226" type="#_x0000_t202" style="position:absolute;left:3136;top:717;width:1005;height:555" stroked="f">
              <v:textbox>
                <w:txbxContent>
                  <w:p w:rsidR="00361E28" w:rsidRDefault="00361E28" w:rsidP="00361E28">
                    <w:r>
                      <w:rPr>
                        <w:rFonts w:hint="eastAsia"/>
                      </w:rPr>
                      <w:t>图</w:t>
                    </w:r>
                    <w:r>
                      <w:t>3.4</w:t>
                    </w:r>
                  </w:p>
                </w:txbxContent>
              </v:textbox>
            </v:shape>
            <w10:anchorlock/>
          </v:group>
        </w:pict>
      </w:r>
    </w:p>
    <w:p w:rsidR="00AC154C" w:rsidRPr="001A4325" w:rsidRDefault="00AC154C" w:rsidP="00907167">
      <w:pPr>
        <w:ind w:firstLineChars="200" w:firstLine="422"/>
        <w:rPr>
          <w:szCs w:val="21"/>
        </w:rPr>
      </w:pPr>
      <w:r w:rsidRPr="001A4325">
        <w:rPr>
          <w:rFonts w:hint="eastAsia"/>
          <w:b/>
          <w:szCs w:val="21"/>
        </w:rPr>
        <w:t>四、设计题</w:t>
      </w:r>
      <w:r w:rsidRPr="00907167">
        <w:rPr>
          <w:rFonts w:hint="eastAsia"/>
          <w:szCs w:val="21"/>
        </w:rPr>
        <w:t>（每小题</w:t>
      </w:r>
      <w:r w:rsidRPr="00907167">
        <w:rPr>
          <w:szCs w:val="21"/>
        </w:rPr>
        <w:t>10</w:t>
      </w:r>
      <w:r w:rsidRPr="00907167">
        <w:rPr>
          <w:rFonts w:hint="eastAsia"/>
          <w:szCs w:val="21"/>
        </w:rPr>
        <w:t>分，共</w:t>
      </w:r>
      <w:r w:rsidRPr="00907167">
        <w:rPr>
          <w:szCs w:val="21"/>
        </w:rPr>
        <w:t>20</w:t>
      </w:r>
      <w:r w:rsidRPr="00907167">
        <w:rPr>
          <w:rFonts w:hint="eastAsia"/>
          <w:szCs w:val="21"/>
        </w:rPr>
        <w:t>分）</w:t>
      </w:r>
    </w:p>
    <w:p w:rsidR="00AC154C" w:rsidRPr="001A4325" w:rsidRDefault="00AC154C" w:rsidP="00907167">
      <w:pPr>
        <w:ind w:firstLineChars="200" w:firstLine="420"/>
        <w:rPr>
          <w:szCs w:val="21"/>
        </w:rPr>
      </w:pPr>
      <w:r w:rsidRPr="001A4325">
        <w:rPr>
          <w:szCs w:val="21"/>
        </w:rPr>
        <w:t>25</w:t>
      </w:r>
      <w:r w:rsidR="00907167">
        <w:rPr>
          <w:rFonts w:hint="eastAsia"/>
          <w:szCs w:val="21"/>
        </w:rPr>
        <w:t>、</w:t>
      </w:r>
      <w:r w:rsidRPr="001A4325">
        <w:rPr>
          <w:rFonts w:hint="eastAsia"/>
          <w:szCs w:val="21"/>
        </w:rPr>
        <w:t>用译码器</w:t>
      </w:r>
      <w:r w:rsidRPr="001A4325">
        <w:rPr>
          <w:szCs w:val="21"/>
        </w:rPr>
        <w:t>74LS138</w:t>
      </w:r>
      <w:r w:rsidRPr="001A4325">
        <w:rPr>
          <w:rFonts w:hint="eastAsia"/>
          <w:szCs w:val="21"/>
        </w:rPr>
        <w:t>实现函数</w:t>
      </w:r>
      <w:r w:rsidRPr="001A4325">
        <w:rPr>
          <w:position w:val="-10"/>
          <w:szCs w:val="21"/>
        </w:rPr>
        <w:object w:dxaOrig="2520" w:dyaOrig="465">
          <v:shape id="_x0000_i1075" type="#_x0000_t75" style="width:126pt;height:23.25pt;mso-position-horizontal-relative:page;mso-position-vertical-relative:page" o:ole="">
            <v:imagedata r:id="rId103" o:title=""/>
          </v:shape>
          <o:OLEObject Type="Embed" ProgID="Equation.3" ShapeID="_x0000_i1075" DrawAspect="Content" ObjectID="_1523268319" r:id="rId104"/>
        </w:object>
      </w:r>
      <w:r w:rsidRPr="001A4325">
        <w:rPr>
          <w:rFonts w:hint="eastAsia"/>
          <w:szCs w:val="21"/>
        </w:rPr>
        <w:t>（可加少量的门电路）</w:t>
      </w:r>
      <w:r w:rsidR="00907167">
        <w:rPr>
          <w:rFonts w:hint="eastAsia"/>
          <w:szCs w:val="21"/>
        </w:rPr>
        <w:t>。</w:t>
      </w:r>
    </w:p>
    <w:p w:rsidR="00AC154C" w:rsidRPr="001A4325" w:rsidRDefault="00907167" w:rsidP="0090716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AC154C" w:rsidRPr="001A4325">
        <w:rPr>
          <w:rFonts w:hint="eastAsia"/>
          <w:szCs w:val="21"/>
        </w:rPr>
        <w:t>写出最小项标准式；</w:t>
      </w:r>
    </w:p>
    <w:p w:rsidR="00AC154C" w:rsidRPr="001A4325" w:rsidRDefault="00907167" w:rsidP="0090716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C154C" w:rsidRPr="001A4325">
        <w:rPr>
          <w:rFonts w:hint="eastAsia"/>
          <w:szCs w:val="21"/>
        </w:rPr>
        <w:t>画出逻辑图。</w:t>
      </w:r>
    </w:p>
    <w:p w:rsidR="00AC154C" w:rsidRPr="001A4325" w:rsidRDefault="00AC154C" w:rsidP="00907167">
      <w:pPr>
        <w:ind w:firstLineChars="200" w:firstLine="420"/>
        <w:rPr>
          <w:szCs w:val="21"/>
        </w:rPr>
      </w:pPr>
      <w:r w:rsidRPr="001A4325">
        <w:rPr>
          <w:rFonts w:ascii="宋体" w:hAnsi="宋体" w:hint="eastAsia"/>
          <w:szCs w:val="21"/>
        </w:rPr>
        <w:t>26</w:t>
      </w:r>
      <w:r w:rsidR="00907167">
        <w:rPr>
          <w:rFonts w:ascii="宋体" w:hAnsi="宋体" w:hint="eastAsia"/>
          <w:szCs w:val="21"/>
        </w:rPr>
        <w:t>、</w:t>
      </w:r>
      <w:r w:rsidRPr="001A4325">
        <w:rPr>
          <w:rFonts w:hint="eastAsia"/>
          <w:szCs w:val="21"/>
        </w:rPr>
        <w:t>用集成计数器</w:t>
      </w:r>
      <w:r w:rsidRPr="001A4325">
        <w:rPr>
          <w:szCs w:val="21"/>
        </w:rPr>
        <w:t>74LS161</w:t>
      </w:r>
      <w:r w:rsidRPr="001A4325">
        <w:rPr>
          <w:rFonts w:hint="eastAsia"/>
          <w:szCs w:val="21"/>
        </w:rPr>
        <w:t>组成起始态</w:t>
      </w:r>
      <w:r w:rsidRPr="001A4325">
        <w:rPr>
          <w:szCs w:val="21"/>
        </w:rPr>
        <w:t>(DCBA)</w:t>
      </w:r>
      <w:r w:rsidRPr="001A4325">
        <w:rPr>
          <w:rFonts w:hint="eastAsia"/>
          <w:szCs w:val="21"/>
        </w:rPr>
        <w:t>为</w:t>
      </w:r>
      <w:r w:rsidRPr="001A4325">
        <w:rPr>
          <w:szCs w:val="21"/>
        </w:rPr>
        <w:t>0010</w:t>
      </w:r>
      <w:r w:rsidRPr="001A4325">
        <w:rPr>
          <w:rFonts w:hint="eastAsia"/>
          <w:szCs w:val="21"/>
        </w:rPr>
        <w:t>的十进制计数器</w:t>
      </w:r>
      <w:r w:rsidR="00907167">
        <w:rPr>
          <w:rFonts w:hint="eastAsia"/>
          <w:szCs w:val="21"/>
        </w:rPr>
        <w:t>。</w:t>
      </w:r>
    </w:p>
    <w:p w:rsidR="00AC154C" w:rsidRPr="001A4325" w:rsidRDefault="00907167" w:rsidP="00907167">
      <w:pPr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（1）</w:t>
      </w:r>
      <w:r w:rsidR="00AC154C" w:rsidRPr="001A4325">
        <w:rPr>
          <w:rFonts w:hint="eastAsia"/>
          <w:szCs w:val="21"/>
        </w:rPr>
        <w:t>列出状态迁移关系；</w:t>
      </w:r>
    </w:p>
    <w:p w:rsidR="00AC154C" w:rsidRPr="001A4325" w:rsidRDefault="00907167" w:rsidP="0090716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C154C" w:rsidRPr="001A4325">
        <w:rPr>
          <w:rFonts w:hint="eastAsia"/>
          <w:szCs w:val="21"/>
        </w:rPr>
        <w:t>画出逻辑图。</w:t>
      </w:r>
    </w:p>
    <w:p w:rsidR="00A479A6" w:rsidRDefault="003449B3" w:rsidP="0090716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57575" cy="1943100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A6" w:rsidRDefault="003449B3" w:rsidP="009071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43200" cy="154305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4C" w:rsidRPr="001A4325" w:rsidRDefault="003449B3" w:rsidP="00907167">
      <w:pPr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2628900" cy="2562225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154C" w:rsidRPr="001A4325" w:rsidSect="00440E58">
      <w:footerReference w:type="default" r:id="rId108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0CE" w:rsidRDefault="003240CE">
      <w:r>
        <w:separator/>
      </w:r>
    </w:p>
  </w:endnote>
  <w:endnote w:type="continuationSeparator" w:id="1">
    <w:p w:rsidR="003240CE" w:rsidRDefault="00324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108" w:rsidRDefault="00FD4108" w:rsidP="00DE1734">
    <w:pPr>
      <w:pStyle w:val="a5"/>
      <w:tabs>
        <w:tab w:val="left" w:pos="2190"/>
        <w:tab w:val="center" w:pos="3362"/>
      </w:tabs>
      <w:ind w:firstLineChars="1800" w:firstLine="324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449B3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（共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449B3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0CE" w:rsidRDefault="003240CE">
      <w:r>
        <w:separator/>
      </w:r>
    </w:p>
  </w:footnote>
  <w:footnote w:type="continuationSeparator" w:id="1">
    <w:p w:rsidR="003240CE" w:rsidRDefault="003240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EnclosedCircle"/>
      <w:lvlText w:val="%1"/>
      <w:lvlJc w:val="left"/>
      <w:pPr>
        <w:tabs>
          <w:tab w:val="num" w:pos="900"/>
        </w:tabs>
        <w:ind w:left="900" w:hanging="360"/>
      </w:pPr>
      <w:rPr>
        <w:rFonts w:ascii="宋体" w:hAnsi="宋体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ascii="宋体" w:hAnsi="宋体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00000005"/>
    <w:multiLevelType w:val="multilevel"/>
    <w:tmpl w:val="00000005"/>
    <w:lvl w:ilvl="0">
      <w:start w:val="1"/>
      <w:numFmt w:val="upperLetter"/>
      <w:lvlText w:val="%1．"/>
      <w:lvlJc w:val="left"/>
      <w:pPr>
        <w:tabs>
          <w:tab w:val="num" w:pos="1125"/>
        </w:tabs>
        <w:ind w:left="1125" w:hanging="405"/>
      </w:pPr>
    </w:lvl>
    <w:lvl w:ilvl="1">
      <w:start w:val="1"/>
      <w:numFmt w:val="decimalEnclosedCircle"/>
      <w:lvlText w:val="%2"/>
      <w:lvlJc w:val="left"/>
      <w:pPr>
        <w:tabs>
          <w:tab w:val="num" w:pos="1500"/>
        </w:tabs>
        <w:ind w:left="1500" w:hanging="360"/>
      </w:pPr>
      <w:rPr>
        <w:rFonts w:ascii="宋体" w:hAnsi="宋体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">
    <w:nsid w:val="028F59FD"/>
    <w:multiLevelType w:val="hybridMultilevel"/>
    <w:tmpl w:val="40C8BE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03173434"/>
    <w:multiLevelType w:val="singleLevel"/>
    <w:tmpl w:val="EF8A1732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5">
    <w:nsid w:val="05314FC4"/>
    <w:multiLevelType w:val="singleLevel"/>
    <w:tmpl w:val="A54CC5C0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6">
    <w:nsid w:val="06FC23F5"/>
    <w:multiLevelType w:val="hybridMultilevel"/>
    <w:tmpl w:val="023CFF56"/>
    <w:lvl w:ilvl="0" w:tplc="671AC8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7740433"/>
    <w:multiLevelType w:val="hybridMultilevel"/>
    <w:tmpl w:val="A894E55A"/>
    <w:lvl w:ilvl="0" w:tplc="AE14E0AC">
      <w:start w:val="12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CC4BE9"/>
    <w:multiLevelType w:val="hybridMultilevel"/>
    <w:tmpl w:val="6C5685D2"/>
    <w:lvl w:ilvl="0" w:tplc="B2A62F5C">
      <w:start w:val="12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8632742"/>
    <w:multiLevelType w:val="hybridMultilevel"/>
    <w:tmpl w:val="9CAAC704"/>
    <w:lvl w:ilvl="0" w:tplc="EF8A1732">
      <w:start w:val="1"/>
      <w:numFmt w:val="decimal"/>
      <w:lvlText w:val="%1、"/>
      <w:lvlJc w:val="left"/>
      <w:pPr>
        <w:tabs>
          <w:tab w:val="num" w:pos="980"/>
        </w:tabs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0">
    <w:nsid w:val="3D396927"/>
    <w:multiLevelType w:val="hybridMultilevel"/>
    <w:tmpl w:val="D668D788"/>
    <w:lvl w:ilvl="0" w:tplc="6BE0EDBC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0524231"/>
    <w:multiLevelType w:val="hybridMultilevel"/>
    <w:tmpl w:val="14DEFD00"/>
    <w:lvl w:ilvl="0" w:tplc="34B6AAAC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23075A0"/>
    <w:multiLevelType w:val="hybridMultilevel"/>
    <w:tmpl w:val="3AAC35C2"/>
    <w:lvl w:ilvl="0" w:tplc="72828502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AD46124"/>
    <w:multiLevelType w:val="hybridMultilevel"/>
    <w:tmpl w:val="94AAA07C"/>
    <w:lvl w:ilvl="0" w:tplc="FC8E8DD4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1A26CE3"/>
    <w:multiLevelType w:val="hybridMultilevel"/>
    <w:tmpl w:val="C840BDF6"/>
    <w:lvl w:ilvl="0" w:tplc="34B221FA">
      <w:start w:val="2"/>
      <w:numFmt w:val="japaneseCounting"/>
      <w:lvlText w:val="%1、"/>
      <w:lvlJc w:val="left"/>
      <w:pPr>
        <w:ind w:left="456" w:hanging="456"/>
      </w:pPr>
      <w:rPr>
        <w:rFonts w:cs="Times New Roman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51BC54D2"/>
    <w:multiLevelType w:val="hybridMultilevel"/>
    <w:tmpl w:val="86E8E0DA"/>
    <w:lvl w:ilvl="0" w:tplc="C89207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65C4E9C"/>
    <w:multiLevelType w:val="hybridMultilevel"/>
    <w:tmpl w:val="1338C45C"/>
    <w:lvl w:ilvl="0" w:tplc="73E6BC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6EAB6F03"/>
    <w:multiLevelType w:val="hybridMultilevel"/>
    <w:tmpl w:val="57E6AB08"/>
    <w:lvl w:ilvl="0" w:tplc="E9B8F99C">
      <w:start w:val="1"/>
      <w:numFmt w:val="decimal"/>
      <w:lvlText w:val="%1、"/>
      <w:lvlJc w:val="left"/>
      <w:pPr>
        <w:tabs>
          <w:tab w:val="num" w:pos="435"/>
        </w:tabs>
        <w:ind w:left="435" w:hanging="435"/>
      </w:pPr>
      <w:rPr>
        <w:rFonts w:cs="Tahoma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F252268"/>
    <w:multiLevelType w:val="hybridMultilevel"/>
    <w:tmpl w:val="F198F124"/>
    <w:lvl w:ilvl="0" w:tplc="D27EE9F4">
      <w:start w:val="8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A141DF1"/>
    <w:multiLevelType w:val="hybridMultilevel"/>
    <w:tmpl w:val="B8924556"/>
    <w:lvl w:ilvl="0" w:tplc="9696941E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A2111AE"/>
    <w:multiLevelType w:val="hybridMultilevel"/>
    <w:tmpl w:val="45F2E358"/>
    <w:lvl w:ilvl="0" w:tplc="F99A548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4"/>
  </w:num>
  <w:num w:numId="5">
    <w:abstractNumId w:val="6"/>
  </w:num>
  <w:num w:numId="6">
    <w:abstractNumId w:val="16"/>
  </w:num>
  <w:num w:numId="7">
    <w:abstractNumId w:val="19"/>
  </w:num>
  <w:num w:numId="8">
    <w:abstractNumId w:val="11"/>
  </w:num>
  <w:num w:numId="9">
    <w:abstractNumId w:val="12"/>
  </w:num>
  <w:num w:numId="10">
    <w:abstractNumId w:val="18"/>
  </w:num>
  <w:num w:numId="11">
    <w:abstractNumId w:val="10"/>
  </w:num>
  <w:num w:numId="12">
    <w:abstractNumId w:val="7"/>
  </w:num>
  <w:num w:numId="13">
    <w:abstractNumId w:val="8"/>
  </w:num>
  <w:num w:numId="14">
    <w:abstractNumId w:val="20"/>
  </w:num>
  <w:num w:numId="15">
    <w:abstractNumId w:val="5"/>
  </w:num>
  <w:num w:numId="16">
    <w:abstractNumId w:val="4"/>
  </w:num>
  <w:num w:numId="17">
    <w:abstractNumId w:val="9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EDF"/>
    <w:rsid w:val="00011C90"/>
    <w:rsid w:val="000155B5"/>
    <w:rsid w:val="00026927"/>
    <w:rsid w:val="000338C9"/>
    <w:rsid w:val="00131302"/>
    <w:rsid w:val="001511E5"/>
    <w:rsid w:val="001566B2"/>
    <w:rsid w:val="00160448"/>
    <w:rsid w:val="001843E5"/>
    <w:rsid w:val="00194609"/>
    <w:rsid w:val="001973EA"/>
    <w:rsid w:val="001A4325"/>
    <w:rsid w:val="001A4BB2"/>
    <w:rsid w:val="001E5877"/>
    <w:rsid w:val="00212918"/>
    <w:rsid w:val="00212956"/>
    <w:rsid w:val="00234106"/>
    <w:rsid w:val="0024482D"/>
    <w:rsid w:val="00264529"/>
    <w:rsid w:val="00264C81"/>
    <w:rsid w:val="002A4F98"/>
    <w:rsid w:val="00317550"/>
    <w:rsid w:val="003240CE"/>
    <w:rsid w:val="003449B3"/>
    <w:rsid w:val="00361E28"/>
    <w:rsid w:val="003C061B"/>
    <w:rsid w:val="003E5013"/>
    <w:rsid w:val="00410E58"/>
    <w:rsid w:val="00440E58"/>
    <w:rsid w:val="004850A6"/>
    <w:rsid w:val="00494D0C"/>
    <w:rsid w:val="00496F83"/>
    <w:rsid w:val="004B10E1"/>
    <w:rsid w:val="004C1E38"/>
    <w:rsid w:val="005262B0"/>
    <w:rsid w:val="005403F3"/>
    <w:rsid w:val="00595D6D"/>
    <w:rsid w:val="005C37D7"/>
    <w:rsid w:val="005E10AF"/>
    <w:rsid w:val="005E672A"/>
    <w:rsid w:val="00607364"/>
    <w:rsid w:val="0061227D"/>
    <w:rsid w:val="00623ED3"/>
    <w:rsid w:val="00693938"/>
    <w:rsid w:val="006B0745"/>
    <w:rsid w:val="006C2EA3"/>
    <w:rsid w:val="006C49A6"/>
    <w:rsid w:val="006E68EE"/>
    <w:rsid w:val="006F1480"/>
    <w:rsid w:val="00767E72"/>
    <w:rsid w:val="00774ACF"/>
    <w:rsid w:val="007756EE"/>
    <w:rsid w:val="007D0ECC"/>
    <w:rsid w:val="008013E6"/>
    <w:rsid w:val="008045F4"/>
    <w:rsid w:val="00820F65"/>
    <w:rsid w:val="008719F5"/>
    <w:rsid w:val="00894D6E"/>
    <w:rsid w:val="008B6BD7"/>
    <w:rsid w:val="008E0033"/>
    <w:rsid w:val="008F5ECA"/>
    <w:rsid w:val="009000B5"/>
    <w:rsid w:val="00907167"/>
    <w:rsid w:val="00983E84"/>
    <w:rsid w:val="0099036B"/>
    <w:rsid w:val="009B4028"/>
    <w:rsid w:val="009B679E"/>
    <w:rsid w:val="009E0E4D"/>
    <w:rsid w:val="009E505E"/>
    <w:rsid w:val="009F706D"/>
    <w:rsid w:val="009F7D7F"/>
    <w:rsid w:val="00A05AE5"/>
    <w:rsid w:val="00A479A6"/>
    <w:rsid w:val="00A57610"/>
    <w:rsid w:val="00A869C7"/>
    <w:rsid w:val="00AC154C"/>
    <w:rsid w:val="00AD111B"/>
    <w:rsid w:val="00AD4EDF"/>
    <w:rsid w:val="00AE121A"/>
    <w:rsid w:val="00AF568E"/>
    <w:rsid w:val="00B2171D"/>
    <w:rsid w:val="00B26943"/>
    <w:rsid w:val="00B3700A"/>
    <w:rsid w:val="00B625B8"/>
    <w:rsid w:val="00BA576C"/>
    <w:rsid w:val="00BB7A07"/>
    <w:rsid w:val="00C50721"/>
    <w:rsid w:val="00C676F4"/>
    <w:rsid w:val="00C82098"/>
    <w:rsid w:val="00CD29F4"/>
    <w:rsid w:val="00CF41AC"/>
    <w:rsid w:val="00CF4C30"/>
    <w:rsid w:val="00D007CB"/>
    <w:rsid w:val="00D12529"/>
    <w:rsid w:val="00D56F45"/>
    <w:rsid w:val="00D7236A"/>
    <w:rsid w:val="00D81401"/>
    <w:rsid w:val="00D84A6E"/>
    <w:rsid w:val="00DE1734"/>
    <w:rsid w:val="00DE4ADE"/>
    <w:rsid w:val="00E25EED"/>
    <w:rsid w:val="00E4698B"/>
    <w:rsid w:val="00E5412E"/>
    <w:rsid w:val="00EC2AA7"/>
    <w:rsid w:val="00EE1EAB"/>
    <w:rsid w:val="00EE7DF0"/>
    <w:rsid w:val="00EF7E8C"/>
    <w:rsid w:val="00F115C2"/>
    <w:rsid w:val="00F1164D"/>
    <w:rsid w:val="00F35DBE"/>
    <w:rsid w:val="00F61C13"/>
    <w:rsid w:val="00F82369"/>
    <w:rsid w:val="00FA7102"/>
    <w:rsid w:val="00FD4108"/>
    <w:rsid w:val="00FE35CE"/>
    <w:rsid w:val="00FE71A3"/>
    <w:rsid w:val="00FF3099"/>
    <w:rsid w:val="00FF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10E58"/>
    <w:pPr>
      <w:keepNext/>
      <w:spacing w:line="360" w:lineRule="auto"/>
      <w:jc w:val="center"/>
      <w:outlineLvl w:val="0"/>
    </w:pPr>
    <w:rPr>
      <w:i/>
      <w:iCs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/>
      <w:jc w:val="left"/>
    </w:pPr>
    <w:rPr>
      <w:rFonts w:ascii="Tahoma"/>
      <w:b/>
      <w:bCs/>
      <w:color w:val="000000"/>
      <w:sz w:val="28"/>
    </w:rPr>
  </w:style>
  <w:style w:type="paragraph" w:styleId="a4">
    <w:name w:val="header"/>
    <w:basedOn w:val="a"/>
    <w:rsid w:val="00AD4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AD4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ListParagraph">
    <w:name w:val="List Paragraph"/>
    <w:basedOn w:val="a"/>
    <w:rsid w:val="00410E58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link w:val="1"/>
    <w:locked/>
    <w:rsid w:val="00410E58"/>
    <w:rPr>
      <w:rFonts w:eastAsia="宋体"/>
      <w:i/>
      <w:iCs/>
      <w:kern w:val="2"/>
      <w:sz w:val="24"/>
      <w:szCs w:val="24"/>
      <w:lang w:val="en-US" w:eastAsia="zh-CN" w:bidi="ar-SA"/>
    </w:rPr>
  </w:style>
  <w:style w:type="paragraph" w:styleId="a6">
    <w:name w:val="Body Text Indent"/>
    <w:basedOn w:val="a"/>
    <w:link w:val="Char"/>
    <w:rsid w:val="00212918"/>
    <w:pPr>
      <w:spacing w:after="120"/>
      <w:ind w:leftChars="200" w:left="420"/>
    </w:pPr>
  </w:style>
  <w:style w:type="character" w:customStyle="1" w:styleId="Char">
    <w:name w:val="正文文本缩进 Char"/>
    <w:link w:val="a6"/>
    <w:rsid w:val="00212918"/>
    <w:rPr>
      <w:kern w:val="2"/>
      <w:sz w:val="21"/>
      <w:szCs w:val="24"/>
    </w:rPr>
  </w:style>
  <w:style w:type="paragraph" w:customStyle="1" w:styleId="reader-word-layerreader-word-s1-15">
    <w:name w:val="reader-word-layer reader-word-s1-15"/>
    <w:basedOn w:val="a"/>
    <w:rsid w:val="002129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07" Type="http://schemas.openxmlformats.org/officeDocument/2006/relationships/image" Target="media/image54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image" Target="media/image50.wmf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2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1.wmf"/><Relationship Id="rId108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432</Words>
  <Characters>2467</Characters>
  <Application>Microsoft Office Word</Application>
  <DocSecurity>0</DocSecurity>
  <Lines>20</Lines>
  <Paragraphs>5</Paragraphs>
  <ScaleCrop>false</ScaleCrop>
  <Company>j2mv9-jyyq6-jm44k-qmyth-8rb2w</Company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西安电子科技大学网络学院</dc:title>
  <dc:creator>yy</dc:creator>
  <cp:lastModifiedBy>LENOVO</cp:lastModifiedBy>
  <cp:revision>2</cp:revision>
  <cp:lastPrinted>2016-04-27T04:55:00Z</cp:lastPrinted>
  <dcterms:created xsi:type="dcterms:W3CDTF">2016-04-27T05:18:00Z</dcterms:created>
  <dcterms:modified xsi:type="dcterms:W3CDTF">2016-04-27T05:18:00Z</dcterms:modified>
</cp:coreProperties>
</file>